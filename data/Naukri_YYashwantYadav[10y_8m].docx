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ackground w:color="ffffff">
    <v:background id="_x0000_s1025" filled="t"/>
  </w:background>
  <w:body>
    <w:p w:rsidR="0093406C" w:rsidRPr="00251880" w:rsidP="0093406C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251880">
        <w:rPr>
          <w:rFonts w:ascii="Times New Roman" w:hAnsi="Times New Roman"/>
          <w:b/>
          <w:bCs/>
          <w:sz w:val="24"/>
          <w:szCs w:val="24"/>
        </w:rPr>
        <w:t>Y.</w:t>
      </w:r>
      <w:r w:rsidR="000772A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51880" w:rsidR="003011CB">
        <w:rPr>
          <w:rFonts w:ascii="Times New Roman" w:hAnsi="Times New Roman"/>
          <w:b/>
          <w:bCs/>
          <w:sz w:val="24"/>
          <w:szCs w:val="24"/>
        </w:rPr>
        <w:t>Yas</w:t>
      </w:r>
      <w:r w:rsidRPr="00251880">
        <w:rPr>
          <w:rFonts w:ascii="Times New Roman" w:hAnsi="Times New Roman"/>
          <w:b/>
          <w:bCs/>
          <w:sz w:val="24"/>
          <w:szCs w:val="24"/>
        </w:rPr>
        <w:t>hwant</w:t>
      </w:r>
      <w:r w:rsidR="008B6EE6">
        <w:rPr>
          <w:rFonts w:ascii="Times New Roman" w:hAnsi="Times New Roman"/>
          <w:b/>
          <w:bCs/>
          <w:sz w:val="24"/>
          <w:szCs w:val="24"/>
        </w:rPr>
        <w:t xml:space="preserve"> Raj</w:t>
      </w:r>
      <w:r w:rsidR="00864F65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F01552" w:rsidP="0093406C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1880">
        <w:rPr>
          <w:rFonts w:ascii="Times New Roman" w:hAnsi="Times New Roman"/>
          <w:bCs/>
          <w:sz w:val="24"/>
          <w:szCs w:val="24"/>
        </w:rPr>
        <w:t>Oracle Functional Consultant</w:t>
      </w:r>
    </w:p>
    <w:p w:rsidR="001E491A" w:rsidRPr="00251880" w:rsidP="0093406C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</w:p>
    <w:p w:rsidR="00F01552" w:rsidRPr="00251880" w:rsidP="00864F65">
      <w:pPr>
        <w:spacing w:line="240" w:lineRule="atLeast"/>
        <w:rPr>
          <w:rFonts w:ascii="Times New Roman" w:hAnsi="Times New Roman"/>
          <w:bCs/>
          <w:sz w:val="24"/>
          <w:szCs w:val="24"/>
        </w:rPr>
      </w:pPr>
      <w:r w:rsidRPr="00251880">
        <w:rPr>
          <w:rFonts w:ascii="Times New Roman" w:hAnsi="Times New Roman"/>
          <w:bCs/>
          <w:sz w:val="24"/>
          <w:szCs w:val="24"/>
        </w:rPr>
        <w:t xml:space="preserve">Mobile: </w:t>
      </w:r>
      <w:r w:rsidR="00864F65">
        <w:rPr>
          <w:rFonts w:ascii="Times New Roman" w:hAnsi="Times New Roman"/>
          <w:bCs/>
          <w:sz w:val="24"/>
          <w:szCs w:val="24"/>
        </w:rPr>
        <w:t xml:space="preserve">+918985430694                         </w:t>
      </w:r>
      <w:r w:rsidR="00FF62CB">
        <w:rPr>
          <w:rFonts w:ascii="Times New Roman" w:hAnsi="Times New Roman"/>
          <w:bCs/>
          <w:sz w:val="24"/>
          <w:szCs w:val="24"/>
        </w:rPr>
        <w:t xml:space="preserve">                            </w:t>
      </w:r>
      <w:r w:rsidR="00864F65">
        <w:rPr>
          <w:rFonts w:ascii="Times New Roman" w:hAnsi="Times New Roman"/>
          <w:bCs/>
          <w:sz w:val="24"/>
          <w:szCs w:val="24"/>
        </w:rPr>
        <w:t xml:space="preserve"> </w:t>
      </w:r>
      <w:r w:rsidR="00835D5B">
        <w:rPr>
          <w:rFonts w:ascii="Times New Roman" w:hAnsi="Times New Roman"/>
          <w:bCs/>
          <w:sz w:val="24"/>
          <w:szCs w:val="24"/>
        </w:rPr>
        <w:t xml:space="preserve"> </w:t>
      </w:r>
      <w:r w:rsidR="00835D5B">
        <w:rPr>
          <w:rFonts w:ascii="Times New Roman" w:hAnsi="Times New Roman"/>
          <w:bCs/>
          <w:sz w:val="24"/>
          <w:szCs w:val="24"/>
        </w:rPr>
        <w:t>Email :-</w:t>
      </w:r>
      <w:r w:rsidR="00835D5B">
        <w:rPr>
          <w:rFonts w:ascii="Times New Roman" w:hAnsi="Times New Roman"/>
          <w:bCs/>
          <w:sz w:val="24"/>
          <w:szCs w:val="24"/>
        </w:rPr>
        <w:t xml:space="preserve"> </w:t>
      </w:r>
      <w:r w:rsidRPr="00D0769D" w:rsidR="00835D5B">
        <w:rPr>
          <w:rFonts w:ascii="Times New Roman" w:hAnsi="Times New Roman"/>
          <w:bCs/>
          <w:color w:val="365F91" w:themeColor="accent1" w:themeShade="BF"/>
          <w:sz w:val="24"/>
          <w:szCs w:val="24"/>
        </w:rPr>
        <w:t>YashwantD</w:t>
      </w:r>
      <w:r w:rsidRPr="00D0769D" w:rsidR="00FF62CB">
        <w:rPr>
          <w:rFonts w:ascii="Times New Roman" w:hAnsi="Times New Roman"/>
          <w:bCs/>
          <w:color w:val="365F91" w:themeColor="accent1" w:themeShade="BF"/>
          <w:sz w:val="24"/>
          <w:szCs w:val="24"/>
        </w:rPr>
        <w:t>snr</w:t>
      </w:r>
      <w:hyperlink r:id="rId4" w:history="1">
        <w:r w:rsidRPr="00D0769D" w:rsidR="0093406C">
          <w:rPr>
            <w:rFonts w:ascii="Times New Roman" w:hAnsi="Times New Roman"/>
            <w:bCs/>
            <w:color w:val="365F91" w:themeColor="accent1" w:themeShade="BF"/>
            <w:sz w:val="24"/>
            <w:szCs w:val="24"/>
          </w:rPr>
          <w:t>@gmail.com</w:t>
        </w:r>
      </w:hyperlink>
    </w:p>
    <w:p w:rsidR="00F01552" w:rsidRPr="00251880">
      <w:pPr>
        <w:pStyle w:val="Heading4"/>
        <w:numPr>
          <w:ilvl w:val="3"/>
          <w:numId w:val="2"/>
        </w:numPr>
        <w:tabs>
          <w:tab w:val="left" w:pos="0"/>
        </w:tabs>
        <w:jc w:val="left"/>
        <w:rPr>
          <w:sz w:val="24"/>
          <w:szCs w:val="24"/>
        </w:rPr>
      </w:pPr>
      <w:r w:rsidRPr="00251880">
        <w:rPr>
          <w:sz w:val="24"/>
          <w:szCs w:val="24"/>
        </w:rPr>
        <w:t xml:space="preserve">Summary </w:t>
      </w:r>
    </w:p>
    <w:p w:rsidR="00F01552" w:rsidRPr="00251880">
      <w:pPr>
        <w:pStyle w:val="NormalWeb858D7CFB-ED40-4347-BF05-701D383B685F858D7CFB-ED40-4347-BF05-701D383B685F"/>
        <w:spacing w:before="0" w:after="0" w:line="240" w:lineRule="exact"/>
        <w:ind w:right="115"/>
      </w:pPr>
    </w:p>
    <w:p w:rsidR="000D73FA" w:rsidRPr="00251880" w:rsidP="0039041A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251880">
        <w:rPr>
          <w:rFonts w:ascii="Times New Roman" w:hAnsi="Times New Roman"/>
          <w:color w:val="000000"/>
          <w:sz w:val="24"/>
          <w:szCs w:val="24"/>
        </w:rPr>
        <w:t xml:space="preserve">Overall </w:t>
      </w:r>
      <w:r w:rsidR="000C1B19">
        <w:rPr>
          <w:rFonts w:ascii="Times New Roman" w:hAnsi="Times New Roman"/>
          <w:color w:val="000000"/>
          <w:sz w:val="24"/>
          <w:szCs w:val="24"/>
        </w:rPr>
        <w:t>10</w:t>
      </w:r>
      <w:r w:rsidRPr="00251880" w:rsidR="00E36F4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51880" w:rsidR="00AA4AC5">
        <w:rPr>
          <w:rFonts w:ascii="Times New Roman" w:hAnsi="Times New Roman"/>
          <w:color w:val="000000"/>
          <w:sz w:val="24"/>
          <w:szCs w:val="24"/>
        </w:rPr>
        <w:t xml:space="preserve">years of experience in which </w:t>
      </w:r>
      <w:r w:rsidRPr="00251880" w:rsidR="00626F26">
        <w:rPr>
          <w:rFonts w:ascii="Times New Roman" w:hAnsi="Times New Roman"/>
          <w:color w:val="000000"/>
          <w:sz w:val="24"/>
          <w:szCs w:val="24"/>
        </w:rPr>
        <w:t>around</w:t>
      </w:r>
      <w:r w:rsidRPr="00251880" w:rsidR="000F1B0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51880" w:rsidR="00AA4AC5">
        <w:rPr>
          <w:rFonts w:ascii="Times New Roman" w:hAnsi="Times New Roman"/>
          <w:color w:val="000000"/>
          <w:sz w:val="24"/>
          <w:szCs w:val="24"/>
        </w:rPr>
        <w:t>5</w:t>
      </w:r>
      <w:r w:rsidR="00E4490B">
        <w:rPr>
          <w:rFonts w:ascii="Times New Roman" w:hAnsi="Times New Roman"/>
          <w:color w:val="000000"/>
          <w:sz w:val="24"/>
          <w:szCs w:val="24"/>
        </w:rPr>
        <w:t>+</w:t>
      </w:r>
      <w:r w:rsidRPr="00251880" w:rsidR="00B27FB9">
        <w:rPr>
          <w:rFonts w:ascii="Times New Roman" w:hAnsi="Times New Roman"/>
          <w:color w:val="000000"/>
          <w:sz w:val="24"/>
          <w:szCs w:val="24"/>
        </w:rPr>
        <w:t xml:space="preserve">years of experience </w:t>
      </w:r>
      <w:r w:rsidRPr="00251880" w:rsidR="00EE37C0">
        <w:rPr>
          <w:rFonts w:ascii="Times New Roman" w:hAnsi="Times New Roman"/>
          <w:color w:val="000000"/>
          <w:sz w:val="24"/>
          <w:szCs w:val="24"/>
        </w:rPr>
        <w:t xml:space="preserve">as an Oracle Apps </w:t>
      </w:r>
      <w:r w:rsidRPr="00251880" w:rsidR="00B27FB9">
        <w:rPr>
          <w:rFonts w:ascii="Times New Roman" w:hAnsi="Times New Roman"/>
          <w:color w:val="000000"/>
          <w:sz w:val="24"/>
          <w:szCs w:val="24"/>
        </w:rPr>
        <w:t>Financial Functional Consultant.</w:t>
      </w:r>
    </w:p>
    <w:p w:rsidR="00787872" w:rsidRPr="00251880" w:rsidP="0039041A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251880">
        <w:rPr>
          <w:rFonts w:ascii="Times New Roman" w:hAnsi="Times New Roman"/>
          <w:color w:val="000000"/>
          <w:sz w:val="24"/>
          <w:szCs w:val="24"/>
        </w:rPr>
        <w:t xml:space="preserve">Having Experience on two end to end </w:t>
      </w:r>
      <w:r w:rsidRPr="00251880" w:rsidR="00B27FB9">
        <w:rPr>
          <w:rFonts w:ascii="Times New Roman" w:hAnsi="Times New Roman"/>
          <w:color w:val="000000"/>
          <w:sz w:val="24"/>
          <w:szCs w:val="24"/>
        </w:rPr>
        <w:t xml:space="preserve">Implementation and Production support of Oracle </w:t>
      </w:r>
      <w:r w:rsidRPr="00251880" w:rsidR="00B8512A">
        <w:rPr>
          <w:rFonts w:ascii="Times New Roman" w:hAnsi="Times New Roman"/>
          <w:color w:val="000000"/>
          <w:sz w:val="24"/>
          <w:szCs w:val="24"/>
        </w:rPr>
        <w:t xml:space="preserve">Cloud Fusion </w:t>
      </w:r>
      <w:r w:rsidRPr="00251880" w:rsidR="00B27FB9">
        <w:rPr>
          <w:rFonts w:ascii="Times New Roman" w:hAnsi="Times New Roman"/>
          <w:color w:val="000000"/>
          <w:sz w:val="24"/>
          <w:szCs w:val="24"/>
        </w:rPr>
        <w:t>financial</w:t>
      </w:r>
      <w:r w:rsidRPr="00251880" w:rsidR="00B8512A">
        <w:rPr>
          <w:rFonts w:ascii="Times New Roman" w:hAnsi="Times New Roman"/>
          <w:color w:val="000000"/>
          <w:sz w:val="24"/>
          <w:szCs w:val="24"/>
        </w:rPr>
        <w:t>s</w:t>
      </w:r>
    </w:p>
    <w:p w:rsidR="000D73FA" w:rsidRPr="00251880" w:rsidP="0039041A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251880">
        <w:rPr>
          <w:rFonts w:ascii="Times New Roman" w:hAnsi="Times New Roman"/>
          <w:color w:val="000000"/>
          <w:sz w:val="24"/>
          <w:szCs w:val="24"/>
        </w:rPr>
        <w:t>Implementation experience on</w:t>
      </w:r>
      <w:r w:rsidRPr="00251880" w:rsidR="00E05E9D">
        <w:rPr>
          <w:rFonts w:ascii="Times New Roman" w:hAnsi="Times New Roman"/>
          <w:color w:val="000000"/>
          <w:sz w:val="24"/>
          <w:szCs w:val="24"/>
        </w:rPr>
        <w:t xml:space="preserve"> Oracle</w:t>
      </w:r>
      <w:r w:rsidRPr="00251880" w:rsidR="002B100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51880" w:rsidR="002712DA">
        <w:rPr>
          <w:rFonts w:ascii="Times New Roman" w:hAnsi="Times New Roman"/>
          <w:color w:val="000000"/>
          <w:sz w:val="24"/>
          <w:szCs w:val="24"/>
        </w:rPr>
        <w:t xml:space="preserve">Fusion </w:t>
      </w:r>
      <w:r w:rsidRPr="00251880" w:rsidR="00E05E9D">
        <w:rPr>
          <w:rFonts w:ascii="Times New Roman" w:hAnsi="Times New Roman"/>
          <w:color w:val="000000"/>
          <w:sz w:val="24"/>
          <w:szCs w:val="24"/>
        </w:rPr>
        <w:t>General</w:t>
      </w:r>
      <w:r w:rsidRPr="00251880" w:rsidR="00C45A8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51880" w:rsidR="00B27FB9">
        <w:rPr>
          <w:rFonts w:ascii="Times New Roman" w:hAnsi="Times New Roman"/>
          <w:color w:val="000000"/>
          <w:sz w:val="24"/>
          <w:szCs w:val="24"/>
        </w:rPr>
        <w:t xml:space="preserve">Ledger, </w:t>
      </w:r>
      <w:r w:rsidRPr="00251880" w:rsidR="002712DA">
        <w:rPr>
          <w:rFonts w:ascii="Times New Roman" w:hAnsi="Times New Roman"/>
          <w:sz w:val="24"/>
          <w:szCs w:val="24"/>
        </w:rPr>
        <w:t>Fusion</w:t>
      </w:r>
      <w:r w:rsidRPr="00251880" w:rsidR="00E05E9D">
        <w:rPr>
          <w:rFonts w:ascii="Times New Roman" w:hAnsi="Times New Roman"/>
          <w:sz w:val="24"/>
          <w:szCs w:val="24"/>
        </w:rPr>
        <w:t xml:space="preserve"> </w:t>
      </w:r>
      <w:r w:rsidRPr="00251880" w:rsidR="00B27FB9">
        <w:rPr>
          <w:rFonts w:ascii="Times New Roman" w:hAnsi="Times New Roman"/>
          <w:color w:val="000000"/>
          <w:sz w:val="24"/>
          <w:szCs w:val="24"/>
        </w:rPr>
        <w:t xml:space="preserve">Payables, </w:t>
      </w:r>
      <w:r w:rsidRPr="00251880" w:rsidR="002712DA">
        <w:rPr>
          <w:rFonts w:ascii="Times New Roman" w:hAnsi="Times New Roman"/>
          <w:sz w:val="24"/>
          <w:szCs w:val="24"/>
        </w:rPr>
        <w:t>Fusion</w:t>
      </w:r>
      <w:r w:rsidRPr="00251880" w:rsidR="00E05E9D">
        <w:rPr>
          <w:rFonts w:ascii="Times New Roman" w:hAnsi="Times New Roman"/>
          <w:sz w:val="24"/>
          <w:szCs w:val="24"/>
        </w:rPr>
        <w:t xml:space="preserve"> </w:t>
      </w:r>
      <w:r w:rsidRPr="00251880" w:rsidR="00B27FB9">
        <w:rPr>
          <w:rFonts w:ascii="Times New Roman" w:hAnsi="Times New Roman"/>
          <w:color w:val="000000"/>
          <w:sz w:val="24"/>
          <w:szCs w:val="24"/>
        </w:rPr>
        <w:t xml:space="preserve">Receivables, </w:t>
      </w:r>
      <w:r w:rsidRPr="00251880" w:rsidR="002712DA">
        <w:rPr>
          <w:rFonts w:ascii="Times New Roman" w:hAnsi="Times New Roman"/>
          <w:sz w:val="24"/>
          <w:szCs w:val="24"/>
        </w:rPr>
        <w:t>Fusion</w:t>
      </w:r>
      <w:r w:rsidRPr="00251880" w:rsidR="00E05E9D">
        <w:rPr>
          <w:rFonts w:ascii="Times New Roman" w:hAnsi="Times New Roman"/>
          <w:sz w:val="24"/>
          <w:szCs w:val="24"/>
        </w:rPr>
        <w:t xml:space="preserve"> </w:t>
      </w:r>
      <w:r w:rsidRPr="00251880" w:rsidR="00B27FB9">
        <w:rPr>
          <w:rFonts w:ascii="Times New Roman" w:hAnsi="Times New Roman"/>
          <w:color w:val="000000"/>
          <w:sz w:val="24"/>
          <w:szCs w:val="24"/>
        </w:rPr>
        <w:t>Cash Management</w:t>
      </w:r>
      <w:r w:rsidRPr="00251880" w:rsidR="00E05E9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51880" w:rsidR="002712DA">
        <w:rPr>
          <w:rFonts w:ascii="Times New Roman" w:hAnsi="Times New Roman"/>
          <w:color w:val="000000"/>
          <w:sz w:val="24"/>
          <w:szCs w:val="24"/>
        </w:rPr>
        <w:t>&amp;</w:t>
      </w:r>
      <w:r w:rsidR="00F9222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51880" w:rsidR="002712DA">
        <w:rPr>
          <w:rFonts w:ascii="Times New Roman" w:hAnsi="Times New Roman"/>
          <w:sz w:val="24"/>
          <w:szCs w:val="24"/>
        </w:rPr>
        <w:t>Fusion</w:t>
      </w:r>
      <w:r w:rsidRPr="00251880" w:rsidR="00B27FB9">
        <w:rPr>
          <w:rFonts w:ascii="Times New Roman" w:hAnsi="Times New Roman"/>
          <w:color w:val="000000"/>
          <w:sz w:val="24"/>
          <w:szCs w:val="24"/>
        </w:rPr>
        <w:t xml:space="preserve"> Fixed </w:t>
      </w:r>
      <w:r w:rsidRPr="00251880" w:rsidR="0099018F">
        <w:rPr>
          <w:rFonts w:ascii="Times New Roman" w:hAnsi="Times New Roman"/>
          <w:color w:val="000000"/>
          <w:sz w:val="24"/>
          <w:szCs w:val="24"/>
        </w:rPr>
        <w:t>Assets</w:t>
      </w:r>
      <w:r w:rsidR="0099018F">
        <w:rPr>
          <w:rFonts w:ascii="Times New Roman" w:hAnsi="Times New Roman"/>
          <w:color w:val="000000"/>
          <w:sz w:val="24"/>
          <w:szCs w:val="24"/>
        </w:rPr>
        <w:t>,</w:t>
      </w:r>
      <w:r w:rsidR="00F9222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9018F">
        <w:rPr>
          <w:rFonts w:ascii="Times New Roman" w:hAnsi="Times New Roman"/>
          <w:color w:val="000000"/>
          <w:sz w:val="24"/>
          <w:szCs w:val="24"/>
        </w:rPr>
        <w:t>Expenses.</w:t>
      </w:r>
    </w:p>
    <w:p w:rsidR="00787872" w:rsidRPr="00251880" w:rsidP="00B453A4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251880">
        <w:rPr>
          <w:rFonts w:ascii="Times New Roman" w:hAnsi="Times New Roman"/>
          <w:color w:val="000000"/>
          <w:sz w:val="24"/>
          <w:szCs w:val="24"/>
        </w:rPr>
        <w:t>Worked with the users for solving technical an</w:t>
      </w:r>
      <w:r w:rsidR="00351495">
        <w:rPr>
          <w:rFonts w:ascii="Times New Roman" w:hAnsi="Times New Roman"/>
          <w:color w:val="000000"/>
          <w:sz w:val="24"/>
          <w:szCs w:val="24"/>
        </w:rPr>
        <w:t xml:space="preserve">d functional issues, experience </w:t>
      </w:r>
      <w:r w:rsidRPr="00251880">
        <w:rPr>
          <w:rFonts w:ascii="Times New Roman" w:hAnsi="Times New Roman"/>
          <w:color w:val="000000"/>
          <w:sz w:val="24"/>
          <w:szCs w:val="24"/>
        </w:rPr>
        <w:t>in developing and implementing Test Strategy for Functional.</w:t>
      </w:r>
    </w:p>
    <w:p w:rsidR="009E298A" w:rsidRPr="00251880" w:rsidP="00B453A4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251880">
        <w:rPr>
          <w:rFonts w:ascii="Times New Roman" w:hAnsi="Times New Roman"/>
          <w:color w:val="000000"/>
          <w:sz w:val="24"/>
          <w:szCs w:val="24"/>
        </w:rPr>
        <w:t>Migrated data using FBDIE process.</w:t>
      </w:r>
    </w:p>
    <w:p w:rsidR="009E298A" w:rsidRPr="00251880" w:rsidP="00B453A4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251880">
        <w:rPr>
          <w:rFonts w:ascii="Times New Roman" w:hAnsi="Times New Roman"/>
          <w:color w:val="000000"/>
          <w:sz w:val="24"/>
          <w:szCs w:val="24"/>
        </w:rPr>
        <w:t>Created OTBI</w:t>
      </w:r>
      <w:r w:rsidRPr="00251880" w:rsidR="00144CC2">
        <w:rPr>
          <w:rFonts w:ascii="Times New Roman" w:hAnsi="Times New Roman"/>
          <w:color w:val="000000"/>
          <w:sz w:val="24"/>
          <w:szCs w:val="24"/>
        </w:rPr>
        <w:t xml:space="preserve"> reports as per customer requirement</w:t>
      </w:r>
    </w:p>
    <w:p w:rsidR="000D73FA" w:rsidRPr="00251880" w:rsidP="0039041A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251880">
        <w:rPr>
          <w:rFonts w:ascii="Times New Roman" w:hAnsi="Times New Roman"/>
          <w:color w:val="000000"/>
          <w:sz w:val="24"/>
          <w:szCs w:val="24"/>
        </w:rPr>
        <w:t>Proficient in Training Documentation &amp; Delivering the Training to the End Users on Oracle Financia</w:t>
      </w:r>
      <w:r w:rsidRPr="00251880" w:rsidR="009456B7">
        <w:rPr>
          <w:rFonts w:ascii="Times New Roman" w:hAnsi="Times New Roman"/>
          <w:color w:val="000000"/>
          <w:sz w:val="24"/>
          <w:szCs w:val="24"/>
        </w:rPr>
        <w:t>ls.</w:t>
      </w:r>
    </w:p>
    <w:p w:rsidR="00781735" w:rsidRPr="00251880" w:rsidP="00781735">
      <w:pPr>
        <w:pStyle w:val="ListParagraph"/>
        <w:numPr>
          <w:ilvl w:val="0"/>
          <w:numId w:val="11"/>
        </w:numPr>
        <w:spacing w:after="0"/>
        <w:contextualSpacing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>Involved in preparation of Prepared RD011-Future Business Process,</w:t>
      </w:r>
      <w:r w:rsidRPr="00251880" w:rsidR="00E36F49">
        <w:rPr>
          <w:rFonts w:ascii="Times New Roman" w:hAnsi="Times New Roman"/>
          <w:sz w:val="24"/>
          <w:szCs w:val="24"/>
        </w:rPr>
        <w:t xml:space="preserve"> </w:t>
      </w:r>
      <w:r w:rsidRPr="00251880">
        <w:rPr>
          <w:rFonts w:ascii="Times New Roman" w:hAnsi="Times New Roman"/>
          <w:sz w:val="24"/>
          <w:szCs w:val="24"/>
        </w:rPr>
        <w:t>RD030-Current Business Process</w:t>
      </w:r>
      <w:r w:rsidRPr="00251880">
        <w:rPr>
          <w:rFonts w:ascii="Times New Roman" w:hAnsi="Times New Roman"/>
          <w:sz w:val="24"/>
          <w:szCs w:val="24"/>
        </w:rPr>
        <w:t>,TE025</w:t>
      </w:r>
      <w:r w:rsidRPr="00251880">
        <w:rPr>
          <w:rFonts w:ascii="Times New Roman" w:hAnsi="Times New Roman"/>
          <w:sz w:val="24"/>
          <w:szCs w:val="24"/>
        </w:rPr>
        <w:t>-System Test Scenarious,TE070-System Test Result,CV027-Data Conversation &amp; MC050 Application Setup Document.</w:t>
      </w:r>
    </w:p>
    <w:p w:rsidR="000D73FA" w:rsidRPr="00251880" w:rsidP="0039041A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 xml:space="preserve">Strong knowledge in </w:t>
      </w:r>
      <w:r w:rsidRPr="00251880" w:rsidR="002C472C">
        <w:rPr>
          <w:rFonts w:ascii="Times New Roman" w:hAnsi="Times New Roman"/>
          <w:sz w:val="24"/>
          <w:szCs w:val="24"/>
        </w:rPr>
        <w:t>“</w:t>
      </w:r>
      <w:r w:rsidRPr="002C472C" w:rsidR="002C472C">
        <w:rPr>
          <w:rFonts w:ascii="Times New Roman" w:hAnsi="Times New Roman"/>
          <w:b/>
          <w:sz w:val="24"/>
          <w:szCs w:val="24"/>
        </w:rPr>
        <w:t>Enterprise</w:t>
      </w:r>
      <w:r w:rsidRPr="00251880" w:rsidR="00A2242A">
        <w:rPr>
          <w:rFonts w:ascii="Times New Roman" w:hAnsi="Times New Roman"/>
          <w:b/>
          <w:sz w:val="24"/>
          <w:szCs w:val="24"/>
        </w:rPr>
        <w:t xml:space="preserve"> </w:t>
      </w:r>
      <w:r w:rsidRPr="00251880" w:rsidR="002C472C">
        <w:rPr>
          <w:rFonts w:ascii="Times New Roman" w:hAnsi="Times New Roman"/>
          <w:b/>
          <w:sz w:val="24"/>
          <w:szCs w:val="24"/>
        </w:rPr>
        <w:t>Structure”</w:t>
      </w:r>
      <w:r w:rsidRPr="00251880">
        <w:rPr>
          <w:rFonts w:ascii="Times New Roman" w:hAnsi="Times New Roman"/>
          <w:sz w:val="24"/>
          <w:szCs w:val="24"/>
        </w:rPr>
        <w:t xml:space="preserve">, </w:t>
      </w:r>
      <w:r w:rsidRPr="00251880" w:rsidR="0061349B">
        <w:rPr>
          <w:rFonts w:ascii="Times New Roman" w:hAnsi="Times New Roman"/>
          <w:b/>
          <w:sz w:val="24"/>
          <w:szCs w:val="24"/>
        </w:rPr>
        <w:t>P2P,</w:t>
      </w:r>
      <w:r w:rsidRPr="00251880">
        <w:rPr>
          <w:rFonts w:ascii="Times New Roman" w:hAnsi="Times New Roman"/>
          <w:sz w:val="24"/>
          <w:szCs w:val="24"/>
        </w:rPr>
        <w:t xml:space="preserve"> </w:t>
      </w:r>
      <w:r w:rsidRPr="00251880">
        <w:rPr>
          <w:rFonts w:ascii="Times New Roman" w:hAnsi="Times New Roman"/>
          <w:b/>
          <w:sz w:val="24"/>
          <w:szCs w:val="24"/>
        </w:rPr>
        <w:t>O2C</w:t>
      </w:r>
      <w:r w:rsidRPr="00251880">
        <w:rPr>
          <w:rFonts w:ascii="Times New Roman" w:hAnsi="Times New Roman"/>
          <w:sz w:val="24"/>
          <w:szCs w:val="24"/>
        </w:rPr>
        <w:t xml:space="preserve"> areas of the Oracle Applications.</w:t>
      </w:r>
    </w:p>
    <w:p w:rsidR="000D73FA" w:rsidRPr="00251880" w:rsidP="0039041A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251880">
        <w:rPr>
          <w:rFonts w:ascii="Times New Roman" w:hAnsi="Times New Roman"/>
          <w:color w:val="000000"/>
          <w:sz w:val="24"/>
          <w:szCs w:val="24"/>
        </w:rPr>
        <w:t>Solid experience in designing and implementing functional specifications for the financials modules</w:t>
      </w:r>
    </w:p>
    <w:p w:rsidR="000D73FA" w:rsidRPr="00251880" w:rsidP="0039041A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251880">
        <w:rPr>
          <w:rFonts w:ascii="Times New Roman" w:hAnsi="Times New Roman"/>
          <w:color w:val="000000"/>
          <w:sz w:val="24"/>
          <w:szCs w:val="24"/>
        </w:rPr>
        <w:t>Strong analytic, diagnostic and troubleshooting</w:t>
      </w:r>
      <w:r w:rsidRPr="00251880">
        <w:rPr>
          <w:rFonts w:ascii="Times New Roman" w:hAnsi="Times New Roman"/>
          <w:sz w:val="24"/>
          <w:szCs w:val="24"/>
        </w:rPr>
        <w:t xml:space="preserve"> skills with the ability to work in a fast-paced and team-oriented environment. Entrepreneurial, value based approach with the flexibility to act as a leader, team player.</w:t>
      </w:r>
    </w:p>
    <w:p w:rsidR="000D73FA" w:rsidRPr="00251880" w:rsidP="0039041A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 xml:space="preserve">Expertise in </w:t>
      </w:r>
      <w:r w:rsidRPr="00251880" w:rsidR="008D1D80">
        <w:rPr>
          <w:rFonts w:ascii="Times New Roman" w:hAnsi="Times New Roman"/>
          <w:sz w:val="24"/>
          <w:szCs w:val="24"/>
        </w:rPr>
        <w:t xml:space="preserve">Fusion </w:t>
      </w:r>
      <w:r w:rsidRPr="00251880">
        <w:rPr>
          <w:rFonts w:ascii="Times New Roman" w:hAnsi="Times New Roman"/>
          <w:sz w:val="24"/>
          <w:szCs w:val="24"/>
        </w:rPr>
        <w:t>GL, AP, AR, CM, and FA Configuration and functionality</w:t>
      </w:r>
    </w:p>
    <w:p w:rsidR="005116FF" w:rsidRPr="00251880" w:rsidP="004B6309">
      <w:pPr>
        <w:pStyle w:val="ListParagraph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01552" w:rsidRPr="00251880">
      <w:pPr>
        <w:pStyle w:val="Heading5"/>
        <w:keepLines w:val="0"/>
        <w:shd w:val="clear" w:color="auto" w:fill="D9D9D9"/>
        <w:tabs>
          <w:tab w:val="left" w:pos="0"/>
        </w:tabs>
        <w:suppressAutoHyphens/>
        <w:spacing w:before="0" w:after="40" w:line="240" w:lineRule="auto"/>
        <w:rPr>
          <w:rFonts w:ascii="Times New Roman" w:hAnsi="Times New Roman"/>
          <w:b/>
          <w:bCs/>
          <w:sz w:val="24"/>
          <w:szCs w:val="24"/>
        </w:rPr>
      </w:pPr>
      <w:r w:rsidRPr="00251880">
        <w:rPr>
          <w:rFonts w:ascii="Times New Roman" w:hAnsi="Times New Roman"/>
          <w:b/>
          <w:sz w:val="24"/>
          <w:szCs w:val="24"/>
        </w:rPr>
        <w:t>E</w:t>
      </w:r>
      <w:r w:rsidRPr="00251880">
        <w:rPr>
          <w:rFonts w:ascii="Times New Roman" w:hAnsi="Times New Roman"/>
          <w:b/>
          <w:bCs/>
          <w:sz w:val="24"/>
          <w:szCs w:val="24"/>
        </w:rPr>
        <w:t xml:space="preserve">xperience </w:t>
      </w:r>
    </w:p>
    <w:p w:rsidR="005116FF" w:rsidP="00814866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Oracle </w:t>
      </w:r>
      <w:r w:rsidRPr="00251880" w:rsidR="00B27FB9">
        <w:rPr>
          <w:rFonts w:ascii="Times New Roman" w:hAnsi="Times New Roman"/>
          <w:sz w:val="24"/>
          <w:szCs w:val="24"/>
        </w:rPr>
        <w:t>Functional Consultant</w:t>
      </w:r>
      <w:r w:rsidRPr="00251880" w:rsidR="00D54BC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 “</w:t>
      </w:r>
      <w:r w:rsidRPr="00E4490B">
        <w:rPr>
          <w:rFonts w:ascii="Times New Roman" w:hAnsi="Times New Roman"/>
          <w:color w:val="FF0000"/>
          <w:sz w:val="24"/>
          <w:szCs w:val="24"/>
        </w:rPr>
        <w:t>ORACLE INDIA HYDERABAD</w:t>
      </w:r>
      <w:r>
        <w:rPr>
          <w:rFonts w:ascii="Times New Roman" w:hAnsi="Times New Roman"/>
          <w:sz w:val="24"/>
          <w:szCs w:val="24"/>
        </w:rPr>
        <w:t xml:space="preserve"> “as</w:t>
      </w:r>
      <w:r w:rsidRPr="00251880">
        <w:rPr>
          <w:rFonts w:ascii="Times New Roman" w:hAnsi="Times New Roman"/>
          <w:sz w:val="24"/>
          <w:szCs w:val="24"/>
        </w:rPr>
        <w:t xml:space="preserve"> a</w:t>
      </w:r>
      <w:r>
        <w:rPr>
          <w:rFonts w:ascii="Times New Roman" w:hAnsi="Times New Roman"/>
          <w:sz w:val="24"/>
          <w:szCs w:val="24"/>
        </w:rPr>
        <w:t xml:space="preserve"> </w:t>
      </w:r>
      <w:r w:rsidR="00F92222">
        <w:rPr>
          <w:rFonts w:ascii="Times New Roman" w:hAnsi="Times New Roman"/>
          <w:sz w:val="24"/>
          <w:szCs w:val="24"/>
        </w:rPr>
        <w:t>from MARCH</w:t>
      </w:r>
      <w:r w:rsidR="00814866">
        <w:rPr>
          <w:rFonts w:ascii="Times New Roman" w:hAnsi="Times New Roman"/>
          <w:sz w:val="24"/>
          <w:szCs w:val="24"/>
        </w:rPr>
        <w:t xml:space="preserve"> </w:t>
      </w:r>
      <w:r w:rsidRPr="00251880" w:rsidR="00B954ED">
        <w:rPr>
          <w:rFonts w:ascii="Times New Roman" w:hAnsi="Times New Roman"/>
          <w:sz w:val="24"/>
          <w:szCs w:val="24"/>
        </w:rPr>
        <w:t>-</w:t>
      </w:r>
      <w:r w:rsidR="00814866">
        <w:rPr>
          <w:rFonts w:ascii="Times New Roman" w:hAnsi="Times New Roman"/>
          <w:sz w:val="24"/>
          <w:szCs w:val="24"/>
        </w:rPr>
        <w:t xml:space="preserve">2022 </w:t>
      </w:r>
      <w:r w:rsidR="00264C96">
        <w:rPr>
          <w:rFonts w:ascii="Times New Roman" w:hAnsi="Times New Roman"/>
          <w:sz w:val="24"/>
          <w:szCs w:val="24"/>
        </w:rPr>
        <w:t xml:space="preserve"> </w:t>
      </w:r>
      <w:r w:rsidRPr="00251880" w:rsidR="00CC5DA7">
        <w:rPr>
          <w:rFonts w:ascii="Times New Roman" w:hAnsi="Times New Roman"/>
          <w:sz w:val="24"/>
          <w:szCs w:val="24"/>
        </w:rPr>
        <w:t>to</w:t>
      </w:r>
      <w:r w:rsidRPr="00251880" w:rsidR="00CC5DA7">
        <w:rPr>
          <w:rFonts w:ascii="Times New Roman" w:hAnsi="Times New Roman"/>
          <w:sz w:val="24"/>
          <w:szCs w:val="24"/>
        </w:rPr>
        <w:t xml:space="preserve"> </w:t>
      </w:r>
      <w:r w:rsidRPr="00251880" w:rsidR="0043025C">
        <w:rPr>
          <w:rFonts w:ascii="Times New Roman" w:hAnsi="Times New Roman"/>
          <w:sz w:val="24"/>
          <w:szCs w:val="24"/>
        </w:rPr>
        <w:t>till</w:t>
      </w:r>
      <w:r w:rsidRPr="00251880" w:rsidR="00B27FB9">
        <w:rPr>
          <w:rFonts w:ascii="Times New Roman" w:hAnsi="Times New Roman"/>
          <w:sz w:val="24"/>
          <w:szCs w:val="24"/>
        </w:rPr>
        <w:t xml:space="preserve"> date.</w:t>
      </w:r>
    </w:p>
    <w:p w:rsidR="00E4490B" w:rsidRPr="00251880" w:rsidP="00E4490B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Oracle </w:t>
      </w:r>
      <w:r w:rsidRPr="00251880">
        <w:rPr>
          <w:rFonts w:ascii="Times New Roman" w:hAnsi="Times New Roman"/>
          <w:sz w:val="24"/>
          <w:szCs w:val="24"/>
        </w:rPr>
        <w:t xml:space="preserve">Functional Consultant </w:t>
      </w:r>
      <w:r>
        <w:rPr>
          <w:rFonts w:ascii="Times New Roman" w:hAnsi="Times New Roman"/>
          <w:sz w:val="24"/>
          <w:szCs w:val="24"/>
        </w:rPr>
        <w:t>in</w:t>
      </w:r>
      <w:r w:rsidRPr="0025188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color w:val="FF0000"/>
          <w:sz w:val="24"/>
          <w:szCs w:val="24"/>
        </w:rPr>
        <w:t>HEX</w:t>
      </w:r>
      <w:r w:rsidRPr="00251880">
        <w:rPr>
          <w:rFonts w:ascii="Times New Roman" w:hAnsi="Times New Roman"/>
          <w:color w:val="FF0000"/>
          <w:sz w:val="24"/>
          <w:szCs w:val="24"/>
        </w:rPr>
        <w:t>AWARE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9F5CA6" w:rsidR="00D844F0">
        <w:rPr>
          <w:rFonts w:ascii="Times New Roman" w:hAnsi="Times New Roman"/>
          <w:color w:val="FF0000"/>
          <w:sz w:val="24"/>
          <w:szCs w:val="24"/>
        </w:rPr>
        <w:t>TECHNOLOGIES</w:t>
      </w:r>
      <w:r w:rsidR="00D844F0">
        <w:rPr>
          <w:rFonts w:ascii="Times New Roman" w:hAnsi="Times New Roman"/>
          <w:color w:val="FF0000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as </w:t>
      </w:r>
      <w:r>
        <w:rPr>
          <w:rFonts w:ascii="Times New Roman" w:hAnsi="Times New Roman"/>
          <w:sz w:val="24"/>
          <w:szCs w:val="24"/>
        </w:rPr>
        <w:t xml:space="preserve">a </w:t>
      </w:r>
      <w:r w:rsidRPr="00251880">
        <w:rPr>
          <w:rFonts w:ascii="Times New Roman" w:hAnsi="Times New Roman"/>
          <w:sz w:val="24"/>
          <w:szCs w:val="24"/>
        </w:rPr>
        <w:t>from</w:t>
      </w:r>
      <w:r w:rsidRPr="00251880">
        <w:rPr>
          <w:rFonts w:ascii="Times New Roman" w:hAnsi="Times New Roman"/>
          <w:sz w:val="24"/>
          <w:szCs w:val="24"/>
        </w:rPr>
        <w:t xml:space="preserve"> Dec-2016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 Feb -2022</w:t>
      </w:r>
      <w:r w:rsidRPr="00251880">
        <w:rPr>
          <w:rFonts w:ascii="Times New Roman" w:hAnsi="Times New Roman"/>
          <w:sz w:val="24"/>
          <w:szCs w:val="24"/>
        </w:rPr>
        <w:t>.</w:t>
      </w:r>
    </w:p>
    <w:p w:rsidR="00E4490B" w:rsidRPr="001E491A" w:rsidP="00E4490B">
      <w:pPr>
        <w:pStyle w:val="ListParagraph"/>
        <w:numPr>
          <w:ilvl w:val="0"/>
          <w:numId w:val="12"/>
        </w:numPr>
        <w:tabs>
          <w:tab w:val="left" w:pos="720"/>
        </w:tabs>
        <w:spacing w:before="100" w:after="1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as a A</w:t>
      </w:r>
      <w:r w:rsidRPr="00251880">
        <w:rPr>
          <w:rFonts w:ascii="Times New Roman" w:hAnsi="Times New Roman"/>
          <w:sz w:val="24"/>
          <w:szCs w:val="24"/>
        </w:rPr>
        <w:t xml:space="preserve">ccountant for “ </w:t>
      </w:r>
      <w:r w:rsidRPr="00251880">
        <w:rPr>
          <w:rFonts w:ascii="Times New Roman" w:hAnsi="Times New Roman"/>
          <w:color w:val="FF0000"/>
          <w:sz w:val="24"/>
          <w:szCs w:val="24"/>
        </w:rPr>
        <w:t xml:space="preserve"> DEVI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251880">
        <w:rPr>
          <w:rFonts w:ascii="Times New Roman" w:hAnsi="Times New Roman"/>
          <w:color w:val="FF0000"/>
          <w:sz w:val="24"/>
          <w:szCs w:val="24"/>
        </w:rPr>
        <w:t xml:space="preserve"> PHARMACY ”  </w:t>
      </w:r>
      <w:r w:rsidRPr="00251880">
        <w:rPr>
          <w:rFonts w:ascii="Times New Roman" w:hAnsi="Times New Roman"/>
          <w:sz w:val="24"/>
          <w:szCs w:val="24"/>
        </w:rPr>
        <w:t>from Nov-2009 to Oct-2016</w:t>
      </w:r>
    </w:p>
    <w:p w:rsidR="00E4490B" w:rsidRPr="00E4490B" w:rsidP="00E4490B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F01552" w:rsidRPr="00251880">
      <w:pPr>
        <w:pStyle w:val="Heading5"/>
        <w:keepLines w:val="0"/>
        <w:shd w:val="clear" w:color="auto" w:fill="D9D9D9"/>
        <w:tabs>
          <w:tab w:val="left" w:pos="0"/>
        </w:tabs>
        <w:suppressAutoHyphens/>
        <w:spacing w:before="0" w:after="40" w:line="240" w:lineRule="auto"/>
        <w:rPr>
          <w:rFonts w:ascii="Times New Roman" w:hAnsi="Times New Roman"/>
          <w:b/>
          <w:sz w:val="24"/>
          <w:szCs w:val="24"/>
        </w:rPr>
      </w:pPr>
      <w:r w:rsidRPr="00251880">
        <w:rPr>
          <w:rFonts w:ascii="Times New Roman" w:hAnsi="Times New Roman"/>
          <w:b/>
          <w:sz w:val="24"/>
          <w:szCs w:val="24"/>
        </w:rPr>
        <w:t>Education</w:t>
      </w:r>
    </w:p>
    <w:p w:rsidR="00F01552" w:rsidRPr="00251880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</w:p>
    <w:p w:rsidR="0007546B" w:rsidRPr="004473DB" w:rsidP="00FF78C7">
      <w:pPr>
        <w:pStyle w:val="BodyText"/>
        <w:numPr>
          <w:ilvl w:val="1"/>
          <w:numId w:val="19"/>
        </w:numPr>
        <w:tabs>
          <w:tab w:val="num" w:pos="1080"/>
        </w:tabs>
        <w:spacing w:after="0" w:line="240" w:lineRule="auto"/>
        <w:ind w:left="1080" w:hanging="624"/>
        <w:rPr>
          <w:rFonts w:ascii="Times New Roman" w:hAnsi="Times New Roman"/>
          <w:b/>
          <w:bCs/>
          <w:spacing w:val="20"/>
        </w:rPr>
      </w:pPr>
      <w:r w:rsidRPr="00FF78C7">
        <w:rPr>
          <w:rFonts w:ascii="Times New Roman" w:hAnsi="Times New Roman"/>
          <w:bCs/>
          <w:color w:val="FF0000"/>
        </w:rPr>
        <w:t xml:space="preserve"> </w:t>
      </w:r>
      <w:r w:rsidRPr="00FF78C7">
        <w:rPr>
          <w:rFonts w:ascii="Times New Roman" w:hAnsi="Times New Roman"/>
          <w:bCs/>
        </w:rPr>
        <w:t xml:space="preserve">B. Tech </w:t>
      </w:r>
      <w:r w:rsidRPr="00FF78C7">
        <w:rPr>
          <w:rFonts w:ascii="Times New Roman" w:hAnsi="Times New Roman"/>
        </w:rPr>
        <w:t xml:space="preserve"> from </w:t>
      </w:r>
      <w:r>
        <w:rPr>
          <w:rFonts w:ascii="Times New Roman" w:hAnsi="Times New Roman"/>
        </w:rPr>
        <w:t xml:space="preserve"> </w:t>
      </w:r>
      <w:r w:rsidRPr="00FF78C7">
        <w:rPr>
          <w:rFonts w:ascii="Times New Roman" w:hAnsi="Times New Roman"/>
        </w:rPr>
        <w:t xml:space="preserve">Raja Mahindra College of Engineering And Technology </w:t>
      </w:r>
      <w:r w:rsidR="004473DB">
        <w:rPr>
          <w:rFonts w:ascii="Times New Roman" w:hAnsi="Times New Roman"/>
        </w:rPr>
        <w:t>–</w:t>
      </w:r>
      <w:r w:rsidR="00340FB1">
        <w:rPr>
          <w:rFonts w:ascii="Times New Roman" w:hAnsi="Times New Roman"/>
        </w:rPr>
        <w:t xml:space="preserve"> 2009</w:t>
      </w:r>
    </w:p>
    <w:p w:rsidR="004473DB" w:rsidRPr="00FF78C7" w:rsidP="000255DE">
      <w:pPr>
        <w:pStyle w:val="BodyText"/>
        <w:tabs>
          <w:tab w:val="num" w:pos="1176"/>
        </w:tabs>
        <w:spacing w:after="0" w:line="240" w:lineRule="auto"/>
        <w:rPr>
          <w:rFonts w:ascii="Times New Roman" w:hAnsi="Times New Roman"/>
          <w:b/>
          <w:bCs/>
          <w:spacing w:val="20"/>
        </w:rPr>
      </w:pPr>
    </w:p>
    <w:p w:rsidR="004473DB" w:rsidP="00E4490B">
      <w:pPr>
        <w:pStyle w:val="Heading5"/>
        <w:keepLines w:val="0"/>
        <w:shd w:val="clear" w:color="auto" w:fill="D9D9D9"/>
        <w:tabs>
          <w:tab w:val="left" w:pos="0"/>
        </w:tabs>
        <w:suppressAutoHyphens/>
        <w:spacing w:before="0" w:after="4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51880">
        <w:rPr>
          <w:rFonts w:ascii="Times New Roman" w:hAnsi="Times New Roman"/>
          <w:b/>
          <w:sz w:val="24"/>
          <w:szCs w:val="24"/>
        </w:rPr>
        <w:t>PROJECTS</w:t>
      </w:r>
    </w:p>
    <w:p w:rsidR="004473DB" w:rsidRPr="00251880" w:rsidP="004473DB">
      <w:pPr>
        <w:jc w:val="both"/>
        <w:rPr>
          <w:rFonts w:ascii="Times New Roman" w:hAnsi="Times New Roman"/>
          <w:b/>
          <w:color w:val="3333CC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Project 4</w:t>
      </w:r>
      <w:r w:rsidRPr="00251880">
        <w:rPr>
          <w:rFonts w:ascii="Times New Roman" w:hAnsi="Times New Roman"/>
          <w:b/>
          <w:sz w:val="24"/>
          <w:szCs w:val="24"/>
        </w:rPr>
        <w:t xml:space="preserve">: </w:t>
      </w:r>
    </w:p>
    <w:p w:rsidR="004473DB" w:rsidP="004473DB">
      <w:pPr>
        <w:spacing w:line="24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 w:rsidRPr="00251880">
        <w:rPr>
          <w:rFonts w:ascii="Times New Roman" w:hAnsi="Times New Roman"/>
          <w:b/>
          <w:sz w:val="24"/>
          <w:szCs w:val="24"/>
        </w:rPr>
        <w:t xml:space="preserve">Project Name 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 w:rsidRPr="00251880">
        <w:rPr>
          <w:rFonts w:ascii="Times New Roman" w:hAnsi="Times New Roman"/>
          <w:b/>
          <w:sz w:val="24"/>
          <w:szCs w:val="24"/>
        </w:rPr>
        <w:t xml:space="preserve"> </w:t>
      </w:r>
      <w:r w:rsidRPr="00251880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>-</w:t>
      </w:r>
      <w:r w:rsidRPr="00251880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Elida</w:t>
      </w:r>
      <w:r>
        <w:rPr>
          <w:rFonts w:ascii="Times New Roman" w:hAnsi="Times New Roman"/>
          <w:b/>
          <w:sz w:val="24"/>
          <w:szCs w:val="24"/>
        </w:rPr>
        <w:t xml:space="preserve"> Beauty Ltd</w:t>
      </w:r>
      <w:r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            </w:t>
      </w:r>
    </w:p>
    <w:p w:rsidR="004473DB" w:rsidRPr="008164C3" w:rsidP="004473DB">
      <w:pPr>
        <w:spacing w:line="24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 w:rsidRPr="00251880">
        <w:rPr>
          <w:rFonts w:ascii="Times New Roman" w:hAnsi="Times New Roman"/>
          <w:b/>
          <w:sz w:val="24"/>
          <w:szCs w:val="24"/>
        </w:rPr>
        <w:t>Type</w:t>
      </w:r>
      <w:r w:rsidRPr="00251880">
        <w:rPr>
          <w:rFonts w:ascii="Times New Roman" w:hAnsi="Times New Roman"/>
          <w:b/>
          <w:sz w:val="24"/>
          <w:szCs w:val="24"/>
        </w:rPr>
        <w:tab/>
      </w:r>
      <w:r w:rsidRPr="00251880">
        <w:rPr>
          <w:rFonts w:ascii="Times New Roman" w:hAnsi="Times New Roman"/>
          <w:b/>
          <w:sz w:val="24"/>
          <w:szCs w:val="24"/>
        </w:rPr>
        <w:tab/>
        <w:t xml:space="preserve">     :  Fusion –Implementation</w:t>
      </w:r>
    </w:p>
    <w:p w:rsidR="004473DB" w:rsidRPr="00251880" w:rsidP="004473DB">
      <w:pPr>
        <w:spacing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b/>
          <w:sz w:val="24"/>
          <w:szCs w:val="24"/>
        </w:rPr>
        <w:t>Role</w:t>
      </w:r>
      <w:r w:rsidRPr="00251880">
        <w:rPr>
          <w:rFonts w:ascii="Times New Roman" w:hAnsi="Times New Roman"/>
          <w:b/>
          <w:sz w:val="24"/>
          <w:szCs w:val="24"/>
        </w:rPr>
        <w:tab/>
      </w:r>
      <w:r w:rsidRPr="00251880">
        <w:rPr>
          <w:rFonts w:ascii="Times New Roman" w:hAnsi="Times New Roman"/>
          <w:b/>
          <w:sz w:val="24"/>
          <w:szCs w:val="24"/>
        </w:rPr>
        <w:tab/>
        <w:t xml:space="preserve">     : </w:t>
      </w:r>
      <w:r w:rsidRPr="00251880">
        <w:rPr>
          <w:rFonts w:ascii="Times New Roman" w:hAnsi="Times New Roman"/>
          <w:sz w:val="24"/>
          <w:szCs w:val="24"/>
        </w:rPr>
        <w:t xml:space="preserve"> Team Member</w:t>
      </w:r>
    </w:p>
    <w:p w:rsidR="004473DB" w:rsidRPr="00251880" w:rsidP="004473DB">
      <w:pPr>
        <w:spacing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b/>
          <w:sz w:val="24"/>
          <w:szCs w:val="24"/>
        </w:rPr>
        <w:t>Duration</w:t>
      </w:r>
      <w:r w:rsidRPr="00251880">
        <w:rPr>
          <w:rFonts w:ascii="Times New Roman" w:hAnsi="Times New Roman"/>
          <w:b/>
          <w:sz w:val="24"/>
          <w:szCs w:val="24"/>
        </w:rPr>
        <w:tab/>
        <w:t xml:space="preserve">     :  </w:t>
      </w:r>
      <w:r>
        <w:rPr>
          <w:rFonts w:ascii="Times New Roman" w:hAnsi="Times New Roman"/>
          <w:sz w:val="24"/>
          <w:szCs w:val="24"/>
        </w:rPr>
        <w:t>FEB -2022</w:t>
      </w:r>
      <w:r w:rsidRPr="00251880">
        <w:rPr>
          <w:rFonts w:ascii="Times New Roman" w:hAnsi="Times New Roman"/>
          <w:sz w:val="24"/>
          <w:szCs w:val="24"/>
        </w:rPr>
        <w:t xml:space="preserve"> to Till date</w:t>
      </w:r>
    </w:p>
    <w:p w:rsidR="004473DB" w:rsidRPr="00251880" w:rsidP="004473DB">
      <w:pPr>
        <w:spacing w:line="24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251880">
        <w:rPr>
          <w:rFonts w:ascii="Times New Roman" w:hAnsi="Times New Roman"/>
          <w:b/>
          <w:sz w:val="24"/>
          <w:szCs w:val="24"/>
        </w:rPr>
        <w:t xml:space="preserve">Applications    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 w:rsidRPr="00251880"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FA ,</w:t>
      </w:r>
      <w:r w:rsidRPr="00251880">
        <w:rPr>
          <w:rFonts w:ascii="Times New Roman" w:hAnsi="Times New Roman"/>
          <w:b/>
          <w:sz w:val="24"/>
          <w:szCs w:val="24"/>
        </w:rPr>
        <w:t xml:space="preserve"> CM</w:t>
      </w:r>
      <w:r>
        <w:rPr>
          <w:rFonts w:ascii="Times New Roman" w:hAnsi="Times New Roman"/>
          <w:b/>
          <w:sz w:val="24"/>
          <w:szCs w:val="24"/>
        </w:rPr>
        <w:t xml:space="preserve"> &amp; Expenses.</w:t>
      </w:r>
    </w:p>
    <w:p w:rsidR="004473DB" w:rsidRPr="00251880" w:rsidP="004473DB">
      <w:pPr>
        <w:jc w:val="both"/>
        <w:rPr>
          <w:rFonts w:ascii="Times New Roman" w:hAnsi="Times New Roman"/>
          <w:b/>
          <w:color w:val="1F497D" w:themeColor="text2"/>
          <w:sz w:val="24"/>
          <w:szCs w:val="24"/>
        </w:rPr>
      </w:pPr>
      <w:r w:rsidRPr="00251880">
        <w:rPr>
          <w:rFonts w:ascii="Times New Roman" w:hAnsi="Times New Roman"/>
          <w:b/>
          <w:sz w:val="24"/>
          <w:szCs w:val="24"/>
        </w:rPr>
        <w:t xml:space="preserve">Description: </w:t>
      </w:r>
      <w:r>
        <w:rPr>
          <w:rFonts w:ascii="Times New Roman" w:hAnsi="Times New Roman"/>
          <w:b/>
          <w:sz w:val="24"/>
          <w:szCs w:val="24"/>
        </w:rPr>
        <w:t>Elida</w:t>
      </w:r>
      <w:r>
        <w:rPr>
          <w:rFonts w:ascii="Times New Roman" w:hAnsi="Times New Roman"/>
          <w:b/>
          <w:sz w:val="24"/>
          <w:szCs w:val="24"/>
        </w:rPr>
        <w:t xml:space="preserve"> Beauty Ltd</w:t>
      </w:r>
      <w:r w:rsidRPr="00251880">
        <w:rPr>
          <w:rFonts w:ascii="Times New Roman" w:hAnsi="Times New Roman"/>
          <w:b/>
          <w:color w:val="1F497D" w:themeColor="text2"/>
          <w:sz w:val="24"/>
          <w:szCs w:val="24"/>
        </w:rPr>
        <w:t xml:space="preserve">. </w:t>
      </w:r>
      <w:r w:rsidR="006570F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IT is a</w:t>
      </w:r>
      <w:r w:rsidRPr="006570F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corporate giant, parent of brands ranging from Dove skincare to </w:t>
      </w:r>
      <w:r w:rsidRPr="006570FC" w:rsidR="002C7150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Domestics</w:t>
      </w:r>
      <w:r w:rsidRPr="006570F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disinfectant, added that it also plans to hang on to the </w:t>
      </w:r>
      <w:r w:rsidRPr="006570F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Elida</w:t>
      </w:r>
      <w:r w:rsidRPr="006570FC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group of personal care brands, including </w:t>
      </w:r>
      <w:r w:rsidRPr="006570FC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Q-Tips, Caress, </w:t>
      </w:r>
      <w:r w:rsidRPr="006570FC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Tigi</w:t>
      </w:r>
      <w:r w:rsidRPr="006570FC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, </w:t>
      </w:r>
      <w:r w:rsidRPr="006570FC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Timotei</w:t>
      </w:r>
      <w:r w:rsidRPr="006570FC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, Impulse and </w:t>
      </w:r>
      <w:r w:rsidRPr="006570FC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Monsavon</w:t>
      </w:r>
    </w:p>
    <w:p w:rsidR="004473DB" w:rsidRPr="00251880" w:rsidP="004473DB">
      <w:pPr>
        <w:jc w:val="both"/>
        <w:rPr>
          <w:rFonts w:ascii="Times New Roman" w:hAnsi="Times New Roman"/>
          <w:b/>
          <w:sz w:val="24"/>
          <w:szCs w:val="24"/>
        </w:rPr>
      </w:pPr>
      <w:r w:rsidRPr="00251880">
        <w:rPr>
          <w:rFonts w:ascii="Times New Roman" w:hAnsi="Times New Roman"/>
          <w:b/>
          <w:sz w:val="24"/>
          <w:szCs w:val="24"/>
        </w:rPr>
        <w:t>Responsibilities:</w:t>
      </w:r>
    </w:p>
    <w:p w:rsidR="004473DB" w:rsidP="004473DB">
      <w:pPr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 xml:space="preserve">Involved in current system study for </w:t>
      </w:r>
      <w:r w:rsidRPr="00251880">
        <w:rPr>
          <w:rFonts w:ascii="Times New Roman" w:hAnsi="Times New Roman"/>
          <w:b/>
          <w:sz w:val="24"/>
          <w:szCs w:val="24"/>
        </w:rPr>
        <w:t>Requirement gathering</w:t>
      </w:r>
      <w:r w:rsidRPr="00251880">
        <w:rPr>
          <w:rFonts w:ascii="Times New Roman" w:hAnsi="Times New Roman"/>
          <w:sz w:val="24"/>
          <w:szCs w:val="24"/>
        </w:rPr>
        <w:t>.</w:t>
      </w:r>
    </w:p>
    <w:p w:rsidR="002C7150" w:rsidRPr="00251880" w:rsidP="004473DB">
      <w:pPr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Configure FA</w:t>
      </w:r>
      <w:r>
        <w:rPr>
          <w:rFonts w:ascii="Times New Roman" w:hAnsi="Times New Roman"/>
          <w:sz w:val="24"/>
          <w:szCs w:val="24"/>
        </w:rPr>
        <w:t>,CM</w:t>
      </w:r>
      <w:r>
        <w:rPr>
          <w:rFonts w:ascii="Times New Roman" w:hAnsi="Times New Roman"/>
          <w:sz w:val="24"/>
          <w:szCs w:val="24"/>
        </w:rPr>
        <w:t xml:space="preserve"> &amp;</w:t>
      </w:r>
      <w:r w:rsidR="005B7617">
        <w:rPr>
          <w:rFonts w:ascii="Times New Roman" w:hAnsi="Times New Roman"/>
          <w:sz w:val="24"/>
          <w:szCs w:val="24"/>
        </w:rPr>
        <w:t xml:space="preserve"> Expenses in “</w:t>
      </w:r>
      <w:r w:rsidR="00B87AA5">
        <w:rPr>
          <w:rFonts w:ascii="Times New Roman" w:hAnsi="Times New Roman"/>
          <w:sz w:val="24"/>
          <w:szCs w:val="24"/>
        </w:rPr>
        <w:t xml:space="preserve"> </w:t>
      </w:r>
      <w:r w:rsidR="00362AFB">
        <w:rPr>
          <w:rFonts w:ascii="Times New Roman" w:hAnsi="Times New Roman"/>
          <w:sz w:val="24"/>
          <w:szCs w:val="24"/>
        </w:rPr>
        <w:t>DEV</w:t>
      </w:r>
      <w:r w:rsidR="005B7617">
        <w:rPr>
          <w:rFonts w:ascii="Times New Roman" w:hAnsi="Times New Roman"/>
          <w:sz w:val="24"/>
          <w:szCs w:val="24"/>
        </w:rPr>
        <w:t xml:space="preserve"> ”</w:t>
      </w:r>
      <w:r w:rsidR="00362AFB">
        <w:rPr>
          <w:rFonts w:ascii="Times New Roman" w:hAnsi="Times New Roman"/>
          <w:sz w:val="24"/>
          <w:szCs w:val="24"/>
        </w:rPr>
        <w:t xml:space="preserve"> and </w:t>
      </w:r>
      <w:r w:rsidR="005B7617">
        <w:rPr>
          <w:rFonts w:ascii="Times New Roman" w:hAnsi="Times New Roman"/>
          <w:sz w:val="24"/>
          <w:szCs w:val="24"/>
        </w:rPr>
        <w:t xml:space="preserve">“ </w:t>
      </w:r>
      <w:r w:rsidRPr="00251880" w:rsidR="00B87AA5">
        <w:rPr>
          <w:rFonts w:ascii="Times New Roman" w:hAnsi="Times New Roman"/>
          <w:b/>
          <w:sz w:val="24"/>
          <w:szCs w:val="24"/>
        </w:rPr>
        <w:t>TEST</w:t>
      </w:r>
      <w:r w:rsidR="00B87AA5">
        <w:rPr>
          <w:rFonts w:ascii="Times New Roman" w:hAnsi="Times New Roman"/>
          <w:sz w:val="24"/>
          <w:szCs w:val="24"/>
        </w:rPr>
        <w:t xml:space="preserve"> </w:t>
      </w:r>
      <w:r w:rsidR="005B7617">
        <w:rPr>
          <w:rFonts w:ascii="Times New Roman" w:hAnsi="Times New Roman"/>
          <w:sz w:val="24"/>
          <w:szCs w:val="24"/>
        </w:rPr>
        <w:t xml:space="preserve">“ </w:t>
      </w:r>
      <w:r w:rsidR="00B87AA5">
        <w:rPr>
          <w:rFonts w:ascii="Times New Roman" w:hAnsi="Times New Roman"/>
          <w:sz w:val="24"/>
          <w:szCs w:val="24"/>
        </w:rPr>
        <w:t>environments.</w:t>
      </w:r>
    </w:p>
    <w:p w:rsidR="004473DB" w:rsidRPr="00251880" w:rsidP="002C7150">
      <w:pPr>
        <w:pStyle w:val="ListParagraph"/>
        <w:numPr>
          <w:ilvl w:val="0"/>
          <w:numId w:val="17"/>
        </w:numPr>
        <w:spacing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Created OTBI Reports for Validating Migrated Data.</w:t>
      </w:r>
    </w:p>
    <w:p w:rsidR="00B87AA5" w:rsidRPr="00B87AA5" w:rsidP="00B87AA5">
      <w:pPr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Pr="00251880" w:rsidR="004473DB">
        <w:rPr>
          <w:rFonts w:ascii="Times New Roman" w:hAnsi="Times New Roman"/>
          <w:sz w:val="24"/>
          <w:szCs w:val="24"/>
        </w:rPr>
        <w:t>nteraction with Client team in the various levels of implementation</w:t>
      </w:r>
    </w:p>
    <w:p w:rsidR="004473DB" w:rsidRPr="00251880" w:rsidP="004473DB">
      <w:pPr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Configured </w:t>
      </w:r>
      <w:r w:rsidRPr="00251880">
        <w:rPr>
          <w:rFonts w:ascii="Times New Roman" w:hAnsi="Times New Roman"/>
          <w:sz w:val="24"/>
          <w:szCs w:val="24"/>
        </w:rPr>
        <w:t xml:space="preserve"> </w:t>
      </w:r>
      <w:r w:rsidRPr="00251880">
        <w:rPr>
          <w:rFonts w:ascii="Times New Roman" w:hAnsi="Times New Roman"/>
          <w:b/>
          <w:sz w:val="24"/>
          <w:szCs w:val="24"/>
        </w:rPr>
        <w:t>Financial Modules</w:t>
      </w:r>
      <w:r w:rsidRPr="00251880">
        <w:rPr>
          <w:rFonts w:ascii="Times New Roman" w:hAnsi="Times New Roman"/>
          <w:sz w:val="24"/>
          <w:szCs w:val="24"/>
        </w:rPr>
        <w:t xml:space="preserve"> as per the client requirement</w:t>
      </w:r>
    </w:p>
    <w:p w:rsidR="004473DB" w:rsidRPr="00251880" w:rsidP="004473DB">
      <w:pPr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>Performed the Testing as per the client business scenarios.</w:t>
      </w:r>
    </w:p>
    <w:p w:rsidR="004473DB" w:rsidRPr="00251880" w:rsidP="004473DB">
      <w:pPr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>Responsible to solve the issues logged by the users on various financial issues.</w:t>
      </w:r>
    </w:p>
    <w:p w:rsidR="00814866" w:rsidP="00E855FA">
      <w:pPr>
        <w:jc w:val="both"/>
        <w:rPr>
          <w:rFonts w:ascii="Times New Roman" w:hAnsi="Times New Roman"/>
          <w:b/>
          <w:sz w:val="24"/>
          <w:szCs w:val="24"/>
        </w:rPr>
      </w:pPr>
    </w:p>
    <w:p w:rsidR="00E855FA" w:rsidRPr="00251880" w:rsidP="00E855FA">
      <w:pPr>
        <w:jc w:val="both"/>
        <w:rPr>
          <w:rFonts w:ascii="Times New Roman" w:hAnsi="Times New Roman"/>
          <w:b/>
          <w:color w:val="3333CC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</w:t>
      </w:r>
      <w:r w:rsidRPr="00251880" w:rsidR="005265C9">
        <w:rPr>
          <w:rFonts w:ascii="Times New Roman" w:hAnsi="Times New Roman"/>
          <w:b/>
          <w:sz w:val="24"/>
          <w:szCs w:val="24"/>
        </w:rPr>
        <w:t>Project 3</w:t>
      </w:r>
      <w:r w:rsidRPr="00251880">
        <w:rPr>
          <w:rFonts w:ascii="Times New Roman" w:hAnsi="Times New Roman"/>
          <w:b/>
          <w:sz w:val="24"/>
          <w:szCs w:val="24"/>
        </w:rPr>
        <w:t xml:space="preserve">: </w:t>
      </w:r>
    </w:p>
    <w:p w:rsidR="008164C3" w:rsidP="008164C3">
      <w:pPr>
        <w:spacing w:line="24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 w:rsidRPr="00251880">
        <w:rPr>
          <w:rFonts w:ascii="Times New Roman" w:hAnsi="Times New Roman"/>
          <w:b/>
          <w:sz w:val="24"/>
          <w:szCs w:val="24"/>
        </w:rPr>
        <w:t>Project Name</w:t>
      </w:r>
      <w:r w:rsidRPr="00251880" w:rsidR="00A62730">
        <w:rPr>
          <w:rFonts w:ascii="Times New Roman" w:hAnsi="Times New Roman"/>
          <w:b/>
          <w:sz w:val="24"/>
          <w:szCs w:val="24"/>
        </w:rPr>
        <w:t xml:space="preserve"> </w:t>
      </w:r>
      <w:r w:rsidR="00870DFC">
        <w:rPr>
          <w:rFonts w:ascii="Times New Roman" w:hAnsi="Times New Roman"/>
          <w:b/>
          <w:sz w:val="24"/>
          <w:szCs w:val="24"/>
        </w:rPr>
        <w:t xml:space="preserve">   </w:t>
      </w:r>
      <w:r w:rsidRPr="00251880" w:rsidR="004B6309">
        <w:rPr>
          <w:rFonts w:ascii="Times New Roman" w:hAnsi="Times New Roman"/>
          <w:b/>
          <w:sz w:val="24"/>
          <w:szCs w:val="24"/>
        </w:rPr>
        <w:t xml:space="preserve"> </w:t>
      </w:r>
      <w:r w:rsidRPr="00251880">
        <w:rPr>
          <w:rFonts w:ascii="Times New Roman" w:hAnsi="Times New Roman"/>
          <w:b/>
          <w:sz w:val="24"/>
          <w:szCs w:val="24"/>
        </w:rPr>
        <w:t>:</w:t>
      </w:r>
      <w:r w:rsidR="00870DFC">
        <w:rPr>
          <w:rFonts w:ascii="Times New Roman" w:hAnsi="Times New Roman"/>
          <w:b/>
          <w:sz w:val="24"/>
          <w:szCs w:val="24"/>
        </w:rPr>
        <w:t>-</w:t>
      </w:r>
      <w:r w:rsidRPr="00251880" w:rsidR="00A62730">
        <w:rPr>
          <w:rFonts w:ascii="Times New Roman" w:hAnsi="Times New Roman"/>
          <w:b/>
          <w:sz w:val="24"/>
          <w:szCs w:val="24"/>
        </w:rPr>
        <w:t xml:space="preserve"> </w:t>
      </w:r>
      <w:r w:rsidR="00870DFC">
        <w:rPr>
          <w:rFonts w:ascii="Times New Roman" w:hAnsi="Times New Roman"/>
          <w:b/>
          <w:sz w:val="24"/>
          <w:szCs w:val="24"/>
        </w:rPr>
        <w:t>Plodda</w:t>
      </w:r>
      <w:r w:rsidRPr="00251880" w:rsidR="00870DFC">
        <w:rPr>
          <w:rFonts w:ascii="Times New Roman" w:hAnsi="Times New Roman"/>
          <w:b/>
          <w:sz w:val="24"/>
          <w:szCs w:val="24"/>
        </w:rPr>
        <w:t>r</w:t>
      </w:r>
      <w:r w:rsidRPr="00251880">
        <w:rPr>
          <w:rFonts w:ascii="Times New Roman" w:hAnsi="Times New Roman"/>
          <w:b/>
          <w:sz w:val="24"/>
          <w:szCs w:val="24"/>
        </w:rPr>
        <w:t xml:space="preserve"> Pigments</w:t>
      </w:r>
      <w:r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                    </w:t>
      </w:r>
    </w:p>
    <w:p w:rsidR="00E855FA" w:rsidRPr="008164C3" w:rsidP="008164C3">
      <w:pPr>
        <w:spacing w:line="24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 w:rsidRPr="00251880">
        <w:rPr>
          <w:rFonts w:ascii="Times New Roman" w:hAnsi="Times New Roman"/>
          <w:b/>
          <w:sz w:val="24"/>
          <w:szCs w:val="24"/>
        </w:rPr>
        <w:t>Type</w:t>
      </w:r>
      <w:r w:rsidRPr="00251880" w:rsidR="007F3C0E">
        <w:rPr>
          <w:rFonts w:ascii="Times New Roman" w:hAnsi="Times New Roman"/>
          <w:b/>
          <w:sz w:val="24"/>
          <w:szCs w:val="24"/>
        </w:rPr>
        <w:tab/>
      </w:r>
      <w:r w:rsidRPr="00251880" w:rsidR="007F3C0E">
        <w:rPr>
          <w:rFonts w:ascii="Times New Roman" w:hAnsi="Times New Roman"/>
          <w:b/>
          <w:sz w:val="24"/>
          <w:szCs w:val="24"/>
        </w:rPr>
        <w:tab/>
      </w:r>
      <w:r w:rsidRPr="00251880" w:rsidR="004B6309">
        <w:rPr>
          <w:rFonts w:ascii="Times New Roman" w:hAnsi="Times New Roman"/>
          <w:b/>
          <w:sz w:val="24"/>
          <w:szCs w:val="24"/>
        </w:rPr>
        <w:t xml:space="preserve">     </w:t>
      </w:r>
      <w:r w:rsidRPr="00251880">
        <w:rPr>
          <w:rFonts w:ascii="Times New Roman" w:hAnsi="Times New Roman"/>
          <w:b/>
          <w:sz w:val="24"/>
          <w:szCs w:val="24"/>
        </w:rPr>
        <w:t xml:space="preserve">: </w:t>
      </w:r>
      <w:r w:rsidRPr="00251880" w:rsidR="00033866">
        <w:rPr>
          <w:rFonts w:ascii="Times New Roman" w:hAnsi="Times New Roman"/>
          <w:b/>
          <w:sz w:val="24"/>
          <w:szCs w:val="24"/>
        </w:rPr>
        <w:t xml:space="preserve"> </w:t>
      </w:r>
      <w:r w:rsidRPr="00251880" w:rsidR="008F3835">
        <w:rPr>
          <w:rFonts w:ascii="Times New Roman" w:hAnsi="Times New Roman"/>
          <w:b/>
          <w:sz w:val="24"/>
          <w:szCs w:val="24"/>
        </w:rPr>
        <w:t xml:space="preserve">Fusion </w:t>
      </w:r>
      <w:r w:rsidRPr="00251880" w:rsidR="00A65874">
        <w:rPr>
          <w:rFonts w:ascii="Times New Roman" w:hAnsi="Times New Roman"/>
          <w:b/>
          <w:sz w:val="24"/>
          <w:szCs w:val="24"/>
        </w:rPr>
        <w:t>–</w:t>
      </w:r>
      <w:r w:rsidRPr="00251880">
        <w:rPr>
          <w:rFonts w:ascii="Times New Roman" w:hAnsi="Times New Roman"/>
          <w:b/>
          <w:sz w:val="24"/>
          <w:szCs w:val="24"/>
        </w:rPr>
        <w:t>Implementation</w:t>
      </w:r>
      <w:r w:rsidRPr="00251880" w:rsidR="00A65874">
        <w:rPr>
          <w:rFonts w:ascii="Times New Roman" w:hAnsi="Times New Roman"/>
          <w:b/>
          <w:sz w:val="24"/>
          <w:szCs w:val="24"/>
        </w:rPr>
        <w:t>&amp; Support</w:t>
      </w:r>
    </w:p>
    <w:p w:rsidR="00E855FA" w:rsidRPr="00251880" w:rsidP="007F3C0E">
      <w:pPr>
        <w:spacing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b/>
          <w:sz w:val="24"/>
          <w:szCs w:val="24"/>
        </w:rPr>
        <w:t>Role</w:t>
      </w:r>
      <w:r w:rsidRPr="00251880" w:rsidR="007F3C0E">
        <w:rPr>
          <w:rFonts w:ascii="Times New Roman" w:hAnsi="Times New Roman"/>
          <w:b/>
          <w:sz w:val="24"/>
          <w:szCs w:val="24"/>
        </w:rPr>
        <w:tab/>
      </w:r>
      <w:r w:rsidRPr="00251880" w:rsidR="007F3C0E">
        <w:rPr>
          <w:rFonts w:ascii="Times New Roman" w:hAnsi="Times New Roman"/>
          <w:b/>
          <w:sz w:val="24"/>
          <w:szCs w:val="24"/>
        </w:rPr>
        <w:tab/>
      </w:r>
      <w:r w:rsidRPr="00251880" w:rsidR="004B6309">
        <w:rPr>
          <w:rFonts w:ascii="Times New Roman" w:hAnsi="Times New Roman"/>
          <w:b/>
          <w:sz w:val="24"/>
          <w:szCs w:val="24"/>
        </w:rPr>
        <w:t xml:space="preserve">     </w:t>
      </w:r>
      <w:r w:rsidRPr="00251880">
        <w:rPr>
          <w:rFonts w:ascii="Times New Roman" w:hAnsi="Times New Roman"/>
          <w:b/>
          <w:sz w:val="24"/>
          <w:szCs w:val="24"/>
        </w:rPr>
        <w:t>:</w:t>
      </w:r>
      <w:r w:rsidRPr="00251880" w:rsidR="004B6309">
        <w:rPr>
          <w:rFonts w:ascii="Times New Roman" w:hAnsi="Times New Roman"/>
          <w:b/>
          <w:sz w:val="24"/>
          <w:szCs w:val="24"/>
        </w:rPr>
        <w:t xml:space="preserve"> </w:t>
      </w:r>
      <w:r w:rsidRPr="00251880">
        <w:rPr>
          <w:rFonts w:ascii="Times New Roman" w:hAnsi="Times New Roman"/>
          <w:sz w:val="24"/>
          <w:szCs w:val="24"/>
        </w:rPr>
        <w:t xml:space="preserve"> Team Member</w:t>
      </w:r>
    </w:p>
    <w:p w:rsidR="00E855FA" w:rsidRPr="00251880" w:rsidP="00AF3A17">
      <w:pPr>
        <w:spacing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b/>
          <w:sz w:val="24"/>
          <w:szCs w:val="24"/>
        </w:rPr>
        <w:t>Duration</w:t>
      </w:r>
      <w:r w:rsidRPr="00251880" w:rsidR="007F3C0E">
        <w:rPr>
          <w:rFonts w:ascii="Times New Roman" w:hAnsi="Times New Roman"/>
          <w:b/>
          <w:sz w:val="24"/>
          <w:szCs w:val="24"/>
        </w:rPr>
        <w:tab/>
      </w:r>
      <w:r w:rsidRPr="00251880" w:rsidR="004B6309">
        <w:rPr>
          <w:rFonts w:ascii="Times New Roman" w:hAnsi="Times New Roman"/>
          <w:b/>
          <w:sz w:val="24"/>
          <w:szCs w:val="24"/>
        </w:rPr>
        <w:t xml:space="preserve">     </w:t>
      </w:r>
      <w:r w:rsidRPr="00251880">
        <w:rPr>
          <w:rFonts w:ascii="Times New Roman" w:hAnsi="Times New Roman"/>
          <w:b/>
          <w:sz w:val="24"/>
          <w:szCs w:val="24"/>
        </w:rPr>
        <w:t>:</w:t>
      </w:r>
      <w:r w:rsidRPr="00251880" w:rsidR="004B6309">
        <w:rPr>
          <w:rFonts w:ascii="Times New Roman" w:hAnsi="Times New Roman"/>
          <w:b/>
          <w:sz w:val="24"/>
          <w:szCs w:val="24"/>
        </w:rPr>
        <w:t xml:space="preserve"> </w:t>
      </w:r>
      <w:r w:rsidRPr="00251880" w:rsidR="00033866">
        <w:rPr>
          <w:rFonts w:ascii="Times New Roman" w:hAnsi="Times New Roman"/>
          <w:b/>
          <w:sz w:val="24"/>
          <w:szCs w:val="24"/>
        </w:rPr>
        <w:t xml:space="preserve"> </w:t>
      </w:r>
      <w:r w:rsidRPr="00251880" w:rsidR="008B0E12">
        <w:rPr>
          <w:rFonts w:ascii="Times New Roman" w:hAnsi="Times New Roman"/>
          <w:sz w:val="24"/>
          <w:szCs w:val="24"/>
        </w:rPr>
        <w:t>Nov-2020 t</w:t>
      </w:r>
      <w:r w:rsidRPr="00251880" w:rsidR="00520F2C">
        <w:rPr>
          <w:rFonts w:ascii="Times New Roman" w:hAnsi="Times New Roman"/>
          <w:sz w:val="24"/>
          <w:szCs w:val="24"/>
        </w:rPr>
        <w:t xml:space="preserve">o </w:t>
      </w:r>
      <w:r w:rsidRPr="00251880">
        <w:rPr>
          <w:rFonts w:ascii="Times New Roman" w:hAnsi="Times New Roman"/>
          <w:sz w:val="24"/>
          <w:szCs w:val="24"/>
        </w:rPr>
        <w:t>Till</w:t>
      </w:r>
      <w:r w:rsidRPr="00251880">
        <w:rPr>
          <w:rFonts w:ascii="Times New Roman" w:hAnsi="Times New Roman"/>
          <w:sz w:val="24"/>
          <w:szCs w:val="24"/>
        </w:rPr>
        <w:t xml:space="preserve"> date</w:t>
      </w:r>
    </w:p>
    <w:p w:rsidR="00EF03D6" w:rsidRPr="00251880" w:rsidP="00AF3A17">
      <w:pPr>
        <w:spacing w:line="24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251880">
        <w:rPr>
          <w:rFonts w:ascii="Times New Roman" w:hAnsi="Times New Roman"/>
          <w:b/>
          <w:sz w:val="24"/>
          <w:szCs w:val="24"/>
        </w:rPr>
        <w:t>Applications</w:t>
      </w:r>
      <w:r w:rsidRPr="00251880" w:rsidR="004B6309">
        <w:rPr>
          <w:rFonts w:ascii="Times New Roman" w:hAnsi="Times New Roman"/>
          <w:b/>
          <w:sz w:val="24"/>
          <w:szCs w:val="24"/>
        </w:rPr>
        <w:t xml:space="preserve"> </w:t>
      </w:r>
      <w:r w:rsidRPr="00251880">
        <w:rPr>
          <w:rFonts w:ascii="Times New Roman" w:hAnsi="Times New Roman"/>
          <w:b/>
          <w:sz w:val="24"/>
          <w:szCs w:val="24"/>
        </w:rPr>
        <w:t xml:space="preserve"> </w:t>
      </w:r>
      <w:r w:rsidRPr="00251880" w:rsidR="004B6309">
        <w:rPr>
          <w:rFonts w:ascii="Times New Roman" w:hAnsi="Times New Roman"/>
          <w:b/>
          <w:sz w:val="24"/>
          <w:szCs w:val="24"/>
        </w:rPr>
        <w:t xml:space="preserve">  </w:t>
      </w:r>
      <w:r w:rsidRPr="00251880">
        <w:rPr>
          <w:rFonts w:ascii="Times New Roman" w:hAnsi="Times New Roman"/>
          <w:b/>
          <w:sz w:val="24"/>
          <w:szCs w:val="24"/>
        </w:rPr>
        <w:t>:</w:t>
      </w:r>
      <w:r w:rsidRPr="00251880" w:rsidR="004B6309">
        <w:rPr>
          <w:rFonts w:ascii="Times New Roman" w:hAnsi="Times New Roman"/>
          <w:b/>
          <w:sz w:val="24"/>
          <w:szCs w:val="24"/>
        </w:rPr>
        <w:t xml:space="preserve"> </w:t>
      </w:r>
      <w:r w:rsidRPr="00251880">
        <w:rPr>
          <w:rFonts w:ascii="Times New Roman" w:hAnsi="Times New Roman"/>
          <w:b/>
          <w:sz w:val="24"/>
          <w:szCs w:val="24"/>
        </w:rPr>
        <w:t xml:space="preserve"> GL,</w:t>
      </w:r>
      <w:r w:rsidR="00476779">
        <w:rPr>
          <w:rFonts w:ascii="Times New Roman" w:hAnsi="Times New Roman"/>
          <w:b/>
          <w:sz w:val="24"/>
          <w:szCs w:val="24"/>
        </w:rPr>
        <w:t xml:space="preserve"> </w:t>
      </w:r>
      <w:r w:rsidRPr="00251880">
        <w:rPr>
          <w:rFonts w:ascii="Times New Roman" w:hAnsi="Times New Roman"/>
          <w:b/>
          <w:sz w:val="24"/>
          <w:szCs w:val="24"/>
        </w:rPr>
        <w:t>AP,</w:t>
      </w:r>
      <w:r w:rsidR="00476779">
        <w:rPr>
          <w:rFonts w:ascii="Times New Roman" w:hAnsi="Times New Roman"/>
          <w:b/>
          <w:sz w:val="24"/>
          <w:szCs w:val="24"/>
        </w:rPr>
        <w:t xml:space="preserve"> </w:t>
      </w:r>
      <w:r w:rsidRPr="00251880">
        <w:rPr>
          <w:rFonts w:ascii="Times New Roman" w:hAnsi="Times New Roman"/>
          <w:b/>
          <w:sz w:val="24"/>
          <w:szCs w:val="24"/>
        </w:rPr>
        <w:t>AR,</w:t>
      </w:r>
      <w:r w:rsidR="00476779">
        <w:rPr>
          <w:rFonts w:ascii="Times New Roman" w:hAnsi="Times New Roman"/>
          <w:b/>
          <w:sz w:val="24"/>
          <w:szCs w:val="24"/>
        </w:rPr>
        <w:t xml:space="preserve"> </w:t>
      </w:r>
      <w:r w:rsidRPr="00251880">
        <w:rPr>
          <w:rFonts w:ascii="Times New Roman" w:hAnsi="Times New Roman"/>
          <w:b/>
          <w:sz w:val="24"/>
          <w:szCs w:val="24"/>
        </w:rPr>
        <w:t>FA &amp; CM</w:t>
      </w:r>
    </w:p>
    <w:p w:rsidR="00E855FA" w:rsidRPr="00251880" w:rsidP="004C3CC0">
      <w:pPr>
        <w:jc w:val="both"/>
        <w:rPr>
          <w:rFonts w:ascii="Times New Roman" w:hAnsi="Times New Roman"/>
          <w:b/>
          <w:color w:val="1F497D" w:themeColor="text2"/>
          <w:sz w:val="24"/>
          <w:szCs w:val="24"/>
        </w:rPr>
      </w:pPr>
      <w:r w:rsidRPr="00251880">
        <w:rPr>
          <w:rFonts w:ascii="Times New Roman" w:hAnsi="Times New Roman"/>
          <w:b/>
          <w:sz w:val="24"/>
          <w:szCs w:val="24"/>
        </w:rPr>
        <w:t xml:space="preserve">Description: </w:t>
      </w:r>
      <w:r w:rsidRPr="00251880">
        <w:rPr>
          <w:rFonts w:ascii="Times New Roman" w:hAnsi="Times New Roman"/>
          <w:b/>
          <w:sz w:val="24"/>
          <w:szCs w:val="24"/>
        </w:rPr>
        <w:t>Poddar</w:t>
      </w:r>
      <w:r w:rsidRPr="00251880">
        <w:rPr>
          <w:rFonts w:ascii="Times New Roman" w:hAnsi="Times New Roman"/>
          <w:b/>
          <w:sz w:val="24"/>
          <w:szCs w:val="24"/>
        </w:rPr>
        <w:t xml:space="preserve"> Pigments Ltd</w:t>
      </w:r>
      <w:r w:rsidRPr="00251880">
        <w:rPr>
          <w:rFonts w:ascii="Times New Roman" w:hAnsi="Times New Roman"/>
          <w:b/>
          <w:color w:val="1F497D" w:themeColor="text2"/>
          <w:sz w:val="24"/>
          <w:szCs w:val="24"/>
        </w:rPr>
        <w:t xml:space="preserve">. </w:t>
      </w:r>
      <w:r w:rsidRPr="00251880">
        <w:rPr>
          <w:rFonts w:ascii="Times New Roman" w:hAnsi="Times New Roman"/>
          <w:sz w:val="24"/>
          <w:szCs w:val="24"/>
        </w:rPr>
        <w:t xml:space="preserve">an ISO 9001:2008 QMS certified company manufacturing Color &amp; Additive Master batches for dope dyeing of man- made fibers, various plastic applications and </w:t>
      </w:r>
      <w:r w:rsidRPr="00251880">
        <w:rPr>
          <w:rFonts w:ascii="Times New Roman" w:hAnsi="Times New Roman"/>
          <w:sz w:val="24"/>
          <w:szCs w:val="24"/>
        </w:rPr>
        <w:t>Engg</w:t>
      </w:r>
      <w:r w:rsidRPr="00251880">
        <w:rPr>
          <w:rFonts w:ascii="Times New Roman" w:hAnsi="Times New Roman"/>
          <w:sz w:val="24"/>
          <w:szCs w:val="24"/>
        </w:rPr>
        <w:t>. Plastics &amp; Compounds</w:t>
      </w:r>
    </w:p>
    <w:p w:rsidR="00410266" w:rsidP="00E855FA">
      <w:pPr>
        <w:jc w:val="both"/>
        <w:rPr>
          <w:rFonts w:ascii="Times New Roman" w:hAnsi="Times New Roman"/>
          <w:b/>
          <w:sz w:val="24"/>
          <w:szCs w:val="24"/>
        </w:rPr>
      </w:pPr>
    </w:p>
    <w:p w:rsidR="00E855FA" w:rsidRPr="00251880" w:rsidP="00E855FA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</w:t>
      </w:r>
      <w:r w:rsidRPr="00251880">
        <w:rPr>
          <w:rFonts w:ascii="Times New Roman" w:hAnsi="Times New Roman"/>
          <w:b/>
          <w:sz w:val="24"/>
          <w:szCs w:val="24"/>
        </w:rPr>
        <w:t>Responsibilities:</w:t>
      </w:r>
    </w:p>
    <w:p w:rsidR="00E855FA" w:rsidRPr="00251880" w:rsidP="00FD15F3">
      <w:pPr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 xml:space="preserve">Involved in current system study for </w:t>
      </w:r>
      <w:r w:rsidRPr="00251880" w:rsidR="004B6309">
        <w:rPr>
          <w:rFonts w:ascii="Times New Roman" w:hAnsi="Times New Roman"/>
          <w:b/>
          <w:sz w:val="24"/>
          <w:szCs w:val="24"/>
        </w:rPr>
        <w:t>R</w:t>
      </w:r>
      <w:r w:rsidRPr="00251880">
        <w:rPr>
          <w:rFonts w:ascii="Times New Roman" w:hAnsi="Times New Roman"/>
          <w:b/>
          <w:sz w:val="24"/>
          <w:szCs w:val="24"/>
        </w:rPr>
        <w:t>equirement gathering</w:t>
      </w:r>
      <w:r w:rsidRPr="00251880">
        <w:rPr>
          <w:rFonts w:ascii="Times New Roman" w:hAnsi="Times New Roman"/>
          <w:sz w:val="24"/>
          <w:szCs w:val="24"/>
        </w:rPr>
        <w:t>.</w:t>
      </w:r>
    </w:p>
    <w:p w:rsidR="008844E2" w:rsidRPr="00251880" w:rsidP="008844E2">
      <w:pPr>
        <w:pStyle w:val="ListParagraph"/>
        <w:numPr>
          <w:ilvl w:val="0"/>
          <w:numId w:val="17"/>
        </w:numPr>
        <w:spacing w:after="0"/>
        <w:contextualSpacing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 xml:space="preserve"> Involved in preparation of Prepared RD011-Future Business Process</w:t>
      </w:r>
      <w:r w:rsidRPr="00251880">
        <w:rPr>
          <w:rFonts w:ascii="Times New Roman" w:hAnsi="Times New Roman"/>
          <w:sz w:val="24"/>
          <w:szCs w:val="24"/>
        </w:rPr>
        <w:t>,RD030</w:t>
      </w:r>
      <w:r w:rsidRPr="00251880">
        <w:rPr>
          <w:rFonts w:ascii="Times New Roman" w:hAnsi="Times New Roman"/>
          <w:sz w:val="24"/>
          <w:szCs w:val="24"/>
        </w:rPr>
        <w:t>-Current Business Process,TE025-System Test Scenarious,TE070-System Test Result,CV027-Data Conversation &amp; MC050 Application Setup Document.</w:t>
      </w:r>
    </w:p>
    <w:p w:rsidR="00E855FA" w:rsidRPr="00251880" w:rsidP="00FD15F3">
      <w:pPr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>Conducted CRP and Involved in UAT</w:t>
      </w:r>
    </w:p>
    <w:p w:rsidR="00E855FA" w:rsidRPr="00251880" w:rsidP="00FD15F3">
      <w:pPr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>Given the End User Training</w:t>
      </w:r>
    </w:p>
    <w:p w:rsidR="00E855FA" w:rsidRPr="00251880" w:rsidP="00FD15F3">
      <w:pPr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>Had the interaction with Client team in the various levels of implementation</w:t>
      </w:r>
    </w:p>
    <w:p w:rsidR="00E855FA" w:rsidRPr="00251880" w:rsidP="00562A96">
      <w:pPr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 xml:space="preserve">Finalized the </w:t>
      </w:r>
      <w:r w:rsidRPr="00251880">
        <w:rPr>
          <w:rFonts w:ascii="Times New Roman" w:hAnsi="Times New Roman"/>
          <w:b/>
          <w:sz w:val="24"/>
          <w:szCs w:val="24"/>
        </w:rPr>
        <w:t>Chart of Accounts</w:t>
      </w:r>
      <w:r w:rsidRPr="00251880">
        <w:rPr>
          <w:rFonts w:ascii="Times New Roman" w:hAnsi="Times New Roman"/>
          <w:sz w:val="24"/>
          <w:szCs w:val="24"/>
        </w:rPr>
        <w:t xml:space="preserve"> as per the client requirement.</w:t>
      </w:r>
    </w:p>
    <w:p w:rsidR="00E855FA" w:rsidRPr="00251880" w:rsidP="00FD15F3">
      <w:pPr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 xml:space="preserve">Done the setups </w:t>
      </w:r>
      <w:r w:rsidRPr="00251880" w:rsidR="00612452">
        <w:rPr>
          <w:rFonts w:ascii="Times New Roman" w:hAnsi="Times New Roman"/>
          <w:sz w:val="24"/>
          <w:szCs w:val="24"/>
        </w:rPr>
        <w:t xml:space="preserve">using Rapid Implementation feature </w:t>
      </w:r>
      <w:r w:rsidRPr="00251880">
        <w:rPr>
          <w:rFonts w:ascii="Times New Roman" w:hAnsi="Times New Roman"/>
          <w:sz w:val="24"/>
          <w:szCs w:val="24"/>
        </w:rPr>
        <w:t xml:space="preserve">in </w:t>
      </w:r>
      <w:r w:rsidRPr="00251880">
        <w:rPr>
          <w:rFonts w:ascii="Times New Roman" w:hAnsi="Times New Roman"/>
          <w:b/>
          <w:sz w:val="24"/>
          <w:szCs w:val="24"/>
        </w:rPr>
        <w:t>TEST, CRP and Production</w:t>
      </w:r>
      <w:r w:rsidRPr="00251880">
        <w:rPr>
          <w:rFonts w:ascii="Times New Roman" w:hAnsi="Times New Roman"/>
          <w:sz w:val="24"/>
          <w:szCs w:val="24"/>
        </w:rPr>
        <w:t xml:space="preserve"> environments.</w:t>
      </w:r>
    </w:p>
    <w:p w:rsidR="00E855FA" w:rsidRPr="00251880" w:rsidP="00FD15F3">
      <w:pPr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 xml:space="preserve">Configured all </w:t>
      </w:r>
      <w:r w:rsidRPr="00251880">
        <w:rPr>
          <w:rFonts w:ascii="Times New Roman" w:hAnsi="Times New Roman"/>
          <w:b/>
          <w:sz w:val="24"/>
          <w:szCs w:val="24"/>
        </w:rPr>
        <w:t>Financial Modules</w:t>
      </w:r>
      <w:r w:rsidRPr="00251880">
        <w:rPr>
          <w:rFonts w:ascii="Times New Roman" w:hAnsi="Times New Roman"/>
          <w:sz w:val="24"/>
          <w:szCs w:val="24"/>
        </w:rPr>
        <w:t xml:space="preserve"> as per the client requirement</w:t>
      </w:r>
    </w:p>
    <w:p w:rsidR="00E855FA" w:rsidRPr="00251880" w:rsidP="00FD15F3">
      <w:pPr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>Performed the Testing as per the client business scenarios.</w:t>
      </w:r>
    </w:p>
    <w:p w:rsidR="00E855FA" w:rsidRPr="00251880" w:rsidP="00FD15F3">
      <w:pPr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 xml:space="preserve">Defined </w:t>
      </w:r>
      <w:r w:rsidRPr="00251880">
        <w:rPr>
          <w:rFonts w:ascii="Times New Roman" w:hAnsi="Times New Roman"/>
          <w:b/>
          <w:sz w:val="24"/>
          <w:szCs w:val="24"/>
        </w:rPr>
        <w:t>Ledger, Ledger sets and Data access sets and Data definition access sets</w:t>
      </w:r>
      <w:r w:rsidRPr="00251880">
        <w:rPr>
          <w:rFonts w:ascii="Times New Roman" w:hAnsi="Times New Roman"/>
          <w:sz w:val="24"/>
          <w:szCs w:val="24"/>
        </w:rPr>
        <w:t>.</w:t>
      </w:r>
    </w:p>
    <w:p w:rsidR="00E855FA" w:rsidRPr="00251880" w:rsidP="00FD15F3">
      <w:pPr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 xml:space="preserve">Setting up the </w:t>
      </w:r>
      <w:r w:rsidRPr="00251880">
        <w:rPr>
          <w:rFonts w:ascii="Times New Roman" w:hAnsi="Times New Roman"/>
          <w:b/>
          <w:sz w:val="24"/>
          <w:szCs w:val="24"/>
        </w:rPr>
        <w:t>Auto posting journals, shorthand aliases</w:t>
      </w:r>
      <w:r w:rsidRPr="00251880">
        <w:rPr>
          <w:rFonts w:ascii="Times New Roman" w:hAnsi="Times New Roman"/>
          <w:sz w:val="24"/>
          <w:szCs w:val="24"/>
        </w:rPr>
        <w:t xml:space="preserve"> GL Module.</w:t>
      </w:r>
    </w:p>
    <w:p w:rsidR="00E855FA" w:rsidRPr="00251880" w:rsidP="00FD15F3">
      <w:pPr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>Reporting to the other Ledgers with different functional currency.</w:t>
      </w:r>
    </w:p>
    <w:p w:rsidR="00E855FA" w:rsidRPr="00251880" w:rsidP="00FD15F3">
      <w:pPr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 xml:space="preserve">Setting up Using </w:t>
      </w:r>
      <w:r w:rsidRPr="00251880">
        <w:rPr>
          <w:rFonts w:ascii="Times New Roman" w:hAnsi="Times New Roman"/>
          <w:b/>
          <w:sz w:val="24"/>
          <w:szCs w:val="24"/>
        </w:rPr>
        <w:t>Mul</w:t>
      </w:r>
      <w:r w:rsidRPr="00251880" w:rsidR="00AF4A14">
        <w:rPr>
          <w:rFonts w:ascii="Times New Roman" w:hAnsi="Times New Roman"/>
          <w:b/>
          <w:sz w:val="24"/>
          <w:szCs w:val="24"/>
        </w:rPr>
        <w:t xml:space="preserve">tiple currency feature, </w:t>
      </w:r>
      <w:r w:rsidRPr="00251880">
        <w:rPr>
          <w:rFonts w:ascii="Times New Roman" w:hAnsi="Times New Roman"/>
          <w:b/>
          <w:sz w:val="24"/>
          <w:szCs w:val="24"/>
        </w:rPr>
        <w:t>conversion</w:t>
      </w:r>
      <w:r w:rsidRPr="00251880">
        <w:rPr>
          <w:rFonts w:ascii="Times New Roman" w:hAnsi="Times New Roman"/>
          <w:sz w:val="24"/>
          <w:szCs w:val="24"/>
        </w:rPr>
        <w:t xml:space="preserve"> types </w:t>
      </w:r>
    </w:p>
    <w:p w:rsidR="00E855FA" w:rsidRPr="00251880" w:rsidP="00FD15F3">
      <w:pPr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 xml:space="preserve">Foreign currency journals, defined historical and period rates for </w:t>
      </w:r>
      <w:r w:rsidRPr="00251880">
        <w:rPr>
          <w:rFonts w:ascii="Times New Roman" w:hAnsi="Times New Roman"/>
          <w:b/>
          <w:sz w:val="24"/>
          <w:szCs w:val="24"/>
        </w:rPr>
        <w:t>translation and revaluation</w:t>
      </w:r>
      <w:r w:rsidRPr="00251880">
        <w:rPr>
          <w:rFonts w:ascii="Times New Roman" w:hAnsi="Times New Roman"/>
          <w:sz w:val="24"/>
          <w:szCs w:val="24"/>
        </w:rPr>
        <w:t>.</w:t>
      </w:r>
    </w:p>
    <w:p w:rsidR="00E855FA" w:rsidRPr="00251880" w:rsidP="00FD15F3">
      <w:pPr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 xml:space="preserve">Involved in different </w:t>
      </w:r>
      <w:r w:rsidRPr="00251880">
        <w:rPr>
          <w:rFonts w:ascii="Times New Roman" w:hAnsi="Times New Roman"/>
          <w:b/>
          <w:sz w:val="24"/>
          <w:szCs w:val="24"/>
        </w:rPr>
        <w:t>issues by users and resolved</w:t>
      </w:r>
      <w:r w:rsidRPr="00251880">
        <w:rPr>
          <w:rFonts w:ascii="Times New Roman" w:hAnsi="Times New Roman"/>
          <w:sz w:val="24"/>
          <w:szCs w:val="24"/>
        </w:rPr>
        <w:t xml:space="preserve"> the same.</w:t>
      </w:r>
    </w:p>
    <w:p w:rsidR="00E855FA" w:rsidRPr="00251880" w:rsidP="00FD15F3">
      <w:pPr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 xml:space="preserve">Attended the </w:t>
      </w:r>
      <w:r w:rsidRPr="00251880">
        <w:rPr>
          <w:rFonts w:ascii="Times New Roman" w:hAnsi="Times New Roman"/>
          <w:b/>
          <w:sz w:val="24"/>
          <w:szCs w:val="24"/>
        </w:rPr>
        <w:t>Client calls</w:t>
      </w:r>
      <w:r w:rsidRPr="00251880">
        <w:rPr>
          <w:rFonts w:ascii="Times New Roman" w:hAnsi="Times New Roman"/>
          <w:sz w:val="24"/>
          <w:szCs w:val="24"/>
        </w:rPr>
        <w:t xml:space="preserve">. </w:t>
      </w:r>
    </w:p>
    <w:p w:rsidR="00E855FA" w:rsidRPr="00251880" w:rsidP="00FD15F3">
      <w:pPr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b/>
          <w:sz w:val="24"/>
          <w:szCs w:val="24"/>
        </w:rPr>
        <w:t>Period closing</w:t>
      </w:r>
      <w:r w:rsidRPr="00251880">
        <w:rPr>
          <w:rFonts w:ascii="Times New Roman" w:hAnsi="Times New Roman"/>
          <w:sz w:val="24"/>
          <w:szCs w:val="24"/>
        </w:rPr>
        <w:t xml:space="preserve"> activity. </w:t>
      </w:r>
    </w:p>
    <w:p w:rsidR="00E855FA" w:rsidRPr="00251880" w:rsidP="00FD15F3">
      <w:pPr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>Responsible to solve the issues logged by the users on various financial issues.</w:t>
      </w:r>
    </w:p>
    <w:p w:rsidR="00E855FA" w:rsidRPr="00251880" w:rsidP="00FD15F3">
      <w:pPr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 xml:space="preserve">Continuously maintain a support with </w:t>
      </w:r>
      <w:r w:rsidRPr="00251880">
        <w:rPr>
          <w:rFonts w:ascii="Times New Roman" w:hAnsi="Times New Roman"/>
          <w:b/>
          <w:sz w:val="24"/>
          <w:szCs w:val="24"/>
        </w:rPr>
        <w:t>super users</w:t>
      </w:r>
      <w:r w:rsidRPr="00251880">
        <w:rPr>
          <w:rFonts w:ascii="Times New Roman" w:hAnsi="Times New Roman"/>
          <w:sz w:val="24"/>
          <w:szCs w:val="24"/>
        </w:rPr>
        <w:t xml:space="preserve"> via mails or phones to ensure their needs are understood.</w:t>
      </w:r>
    </w:p>
    <w:p w:rsidR="00E855FA" w:rsidRPr="00C74C2F" w:rsidP="00E855FA">
      <w:pPr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b/>
          <w:sz w:val="24"/>
          <w:szCs w:val="24"/>
        </w:rPr>
        <w:t>Logging the SR</w:t>
      </w:r>
      <w:r w:rsidRPr="00251880">
        <w:rPr>
          <w:rFonts w:ascii="Times New Roman" w:hAnsi="Times New Roman"/>
          <w:sz w:val="24"/>
          <w:szCs w:val="24"/>
        </w:rPr>
        <w:t>, actively participating in expedites resolution of the SR.</w:t>
      </w:r>
    </w:p>
    <w:p w:rsidR="006C339E" w:rsidP="00E855FA">
      <w:pPr>
        <w:jc w:val="both"/>
        <w:rPr>
          <w:rFonts w:ascii="Times New Roman" w:hAnsi="Times New Roman"/>
          <w:b/>
          <w:sz w:val="24"/>
          <w:szCs w:val="24"/>
        </w:rPr>
      </w:pPr>
    </w:p>
    <w:p w:rsidR="00E855FA" w:rsidRPr="00251880" w:rsidP="00E855FA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Pr="00251880" w:rsidR="00457194">
        <w:rPr>
          <w:rFonts w:ascii="Times New Roman" w:hAnsi="Times New Roman"/>
          <w:b/>
          <w:sz w:val="24"/>
          <w:szCs w:val="24"/>
        </w:rPr>
        <w:t>Project#2</w:t>
      </w:r>
    </w:p>
    <w:p w:rsidR="00E855FA" w:rsidRPr="00251880" w:rsidP="00F67BC4">
      <w:pPr>
        <w:spacing w:line="24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 w:rsidRPr="00251880">
        <w:rPr>
          <w:rFonts w:ascii="Times New Roman" w:hAnsi="Times New Roman"/>
          <w:b/>
          <w:sz w:val="24"/>
          <w:szCs w:val="24"/>
        </w:rPr>
        <w:t>Project Name</w:t>
      </w:r>
      <w:r w:rsidRPr="00251880" w:rsidR="006E6A40">
        <w:rPr>
          <w:rFonts w:ascii="Times New Roman" w:hAnsi="Times New Roman"/>
          <w:b/>
          <w:sz w:val="24"/>
          <w:szCs w:val="24"/>
        </w:rPr>
        <w:tab/>
      </w:r>
      <w:r w:rsidR="0060594C">
        <w:rPr>
          <w:rFonts w:ascii="Times New Roman" w:hAnsi="Times New Roman"/>
          <w:b/>
          <w:sz w:val="24"/>
          <w:szCs w:val="24"/>
        </w:rPr>
        <w:t xml:space="preserve">  </w:t>
      </w:r>
      <w:r w:rsidRPr="00251880">
        <w:rPr>
          <w:rFonts w:ascii="Times New Roman" w:hAnsi="Times New Roman"/>
          <w:b/>
          <w:sz w:val="24"/>
          <w:szCs w:val="24"/>
        </w:rPr>
        <w:t>:</w:t>
      </w:r>
      <w:r w:rsidR="0060594C">
        <w:rPr>
          <w:rFonts w:ascii="Times New Roman" w:hAnsi="Times New Roman"/>
          <w:b/>
          <w:sz w:val="24"/>
          <w:szCs w:val="24"/>
        </w:rPr>
        <w:t>-</w:t>
      </w:r>
      <w:r w:rsidR="0060594C">
        <w:rPr>
          <w:rFonts w:ascii="Times New Roman" w:hAnsi="Times New Roman"/>
          <w:b/>
          <w:sz w:val="24"/>
          <w:szCs w:val="24"/>
        </w:rPr>
        <w:t xml:space="preserve">  </w:t>
      </w:r>
      <w:r w:rsidRPr="00251880">
        <w:rPr>
          <w:rFonts w:ascii="Times New Roman" w:hAnsi="Times New Roman"/>
          <w:b/>
          <w:bCs/>
          <w:sz w:val="24"/>
          <w:szCs w:val="24"/>
        </w:rPr>
        <w:t>ODC Kuwait</w:t>
      </w:r>
      <w:r w:rsidRPr="00251880">
        <w:rPr>
          <w:rFonts w:ascii="Times New Roman" w:hAnsi="Times New Roman"/>
          <w:bCs/>
          <w:sz w:val="24"/>
          <w:szCs w:val="24"/>
        </w:rPr>
        <w:t>.</w:t>
      </w:r>
    </w:p>
    <w:p w:rsidR="00E855FA" w:rsidRPr="00251880" w:rsidP="00F67BC4">
      <w:pPr>
        <w:spacing w:line="24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251880">
        <w:rPr>
          <w:rFonts w:ascii="Times New Roman" w:hAnsi="Times New Roman"/>
          <w:b/>
          <w:sz w:val="24"/>
          <w:szCs w:val="24"/>
        </w:rPr>
        <w:t>Type</w:t>
      </w:r>
      <w:r w:rsidRPr="00251880" w:rsidR="006E6A40">
        <w:rPr>
          <w:rFonts w:ascii="Times New Roman" w:hAnsi="Times New Roman"/>
          <w:b/>
          <w:sz w:val="24"/>
          <w:szCs w:val="24"/>
        </w:rPr>
        <w:tab/>
      </w:r>
      <w:r w:rsidRPr="00251880" w:rsidR="006E6A40">
        <w:rPr>
          <w:rFonts w:ascii="Times New Roman" w:hAnsi="Times New Roman"/>
          <w:b/>
          <w:sz w:val="24"/>
          <w:szCs w:val="24"/>
        </w:rPr>
        <w:tab/>
      </w:r>
      <w:r w:rsidR="0060594C">
        <w:rPr>
          <w:rFonts w:ascii="Times New Roman" w:hAnsi="Times New Roman"/>
          <w:b/>
          <w:sz w:val="24"/>
          <w:szCs w:val="24"/>
        </w:rPr>
        <w:t xml:space="preserve">  </w:t>
      </w:r>
      <w:r w:rsidRPr="00251880">
        <w:rPr>
          <w:rFonts w:ascii="Times New Roman" w:hAnsi="Times New Roman"/>
          <w:b/>
          <w:sz w:val="24"/>
          <w:szCs w:val="24"/>
        </w:rPr>
        <w:t>:</w:t>
      </w:r>
      <w:r w:rsidR="0060594C">
        <w:rPr>
          <w:rFonts w:ascii="Times New Roman" w:hAnsi="Times New Roman"/>
          <w:b/>
          <w:sz w:val="24"/>
          <w:szCs w:val="24"/>
        </w:rPr>
        <w:t>-</w:t>
      </w:r>
      <w:r w:rsidR="0060594C">
        <w:rPr>
          <w:rFonts w:ascii="Times New Roman" w:hAnsi="Times New Roman"/>
          <w:b/>
          <w:sz w:val="24"/>
          <w:szCs w:val="24"/>
        </w:rPr>
        <w:t xml:space="preserve"> </w:t>
      </w:r>
      <w:r w:rsidRPr="00251880">
        <w:rPr>
          <w:rFonts w:ascii="Times New Roman" w:hAnsi="Times New Roman"/>
          <w:b/>
          <w:sz w:val="24"/>
          <w:szCs w:val="24"/>
        </w:rPr>
        <w:t xml:space="preserve"> </w:t>
      </w:r>
      <w:r w:rsidRPr="00251880" w:rsidR="00410790">
        <w:rPr>
          <w:rFonts w:ascii="Times New Roman" w:hAnsi="Times New Roman"/>
          <w:b/>
          <w:sz w:val="24"/>
          <w:szCs w:val="24"/>
        </w:rPr>
        <w:t xml:space="preserve">Fusion </w:t>
      </w:r>
      <w:r w:rsidRPr="00251880">
        <w:rPr>
          <w:rFonts w:ascii="Times New Roman" w:hAnsi="Times New Roman"/>
          <w:b/>
          <w:sz w:val="24"/>
          <w:szCs w:val="24"/>
        </w:rPr>
        <w:t>Support</w:t>
      </w:r>
      <w:r w:rsidRPr="00251880" w:rsidR="004F720C">
        <w:rPr>
          <w:rFonts w:ascii="Times New Roman" w:hAnsi="Times New Roman"/>
          <w:b/>
          <w:sz w:val="24"/>
          <w:szCs w:val="24"/>
        </w:rPr>
        <w:t>ing</w:t>
      </w:r>
      <w:r w:rsidRPr="00251880">
        <w:rPr>
          <w:rFonts w:ascii="Times New Roman" w:hAnsi="Times New Roman"/>
          <w:b/>
          <w:sz w:val="24"/>
          <w:szCs w:val="24"/>
        </w:rPr>
        <w:t>.</w:t>
      </w:r>
    </w:p>
    <w:p w:rsidR="00E855FA" w:rsidRPr="00251880" w:rsidP="00F67BC4">
      <w:pPr>
        <w:spacing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b/>
          <w:sz w:val="24"/>
          <w:szCs w:val="24"/>
        </w:rPr>
        <w:t>Role</w:t>
      </w:r>
      <w:r w:rsidRPr="00251880" w:rsidR="006E6A40">
        <w:rPr>
          <w:rFonts w:ascii="Times New Roman" w:hAnsi="Times New Roman"/>
          <w:b/>
          <w:sz w:val="24"/>
          <w:szCs w:val="24"/>
        </w:rPr>
        <w:tab/>
      </w:r>
      <w:r w:rsidRPr="00251880" w:rsidR="006E6A40">
        <w:rPr>
          <w:rFonts w:ascii="Times New Roman" w:hAnsi="Times New Roman"/>
          <w:b/>
          <w:sz w:val="24"/>
          <w:szCs w:val="24"/>
        </w:rPr>
        <w:tab/>
      </w:r>
      <w:r w:rsidR="0060594C">
        <w:rPr>
          <w:rFonts w:ascii="Times New Roman" w:hAnsi="Times New Roman"/>
          <w:b/>
          <w:sz w:val="24"/>
          <w:szCs w:val="24"/>
        </w:rPr>
        <w:t xml:space="preserve">  </w:t>
      </w:r>
      <w:r w:rsidRPr="00251880">
        <w:rPr>
          <w:rFonts w:ascii="Times New Roman" w:hAnsi="Times New Roman"/>
          <w:b/>
          <w:sz w:val="24"/>
          <w:szCs w:val="24"/>
        </w:rPr>
        <w:t>:</w:t>
      </w:r>
      <w:r w:rsidR="0060594C">
        <w:rPr>
          <w:rFonts w:ascii="Times New Roman" w:hAnsi="Times New Roman"/>
          <w:b/>
          <w:sz w:val="24"/>
          <w:szCs w:val="24"/>
        </w:rPr>
        <w:t>-</w:t>
      </w:r>
      <w:r w:rsidR="0060594C">
        <w:rPr>
          <w:rFonts w:ascii="Times New Roman" w:hAnsi="Times New Roman"/>
          <w:b/>
          <w:sz w:val="24"/>
          <w:szCs w:val="24"/>
        </w:rPr>
        <w:t xml:space="preserve"> </w:t>
      </w:r>
      <w:r w:rsidRPr="00251880">
        <w:rPr>
          <w:rFonts w:ascii="Times New Roman" w:hAnsi="Times New Roman"/>
          <w:b/>
          <w:sz w:val="24"/>
          <w:szCs w:val="24"/>
        </w:rPr>
        <w:t xml:space="preserve"> </w:t>
      </w:r>
      <w:r w:rsidRPr="00251880">
        <w:rPr>
          <w:rFonts w:ascii="Times New Roman" w:hAnsi="Times New Roman"/>
          <w:sz w:val="24"/>
          <w:szCs w:val="24"/>
        </w:rPr>
        <w:t>Team Member.</w:t>
      </w:r>
    </w:p>
    <w:p w:rsidR="00E855FA" w:rsidRPr="00251880" w:rsidP="005E3947">
      <w:pPr>
        <w:spacing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b/>
          <w:sz w:val="24"/>
          <w:szCs w:val="24"/>
        </w:rPr>
        <w:t>Duration</w:t>
      </w:r>
      <w:r w:rsidRPr="00251880" w:rsidR="006E6A40">
        <w:rPr>
          <w:rFonts w:ascii="Times New Roman" w:hAnsi="Times New Roman"/>
          <w:b/>
          <w:sz w:val="24"/>
          <w:szCs w:val="24"/>
        </w:rPr>
        <w:tab/>
      </w:r>
      <w:r w:rsidR="0060594C">
        <w:rPr>
          <w:rFonts w:ascii="Times New Roman" w:hAnsi="Times New Roman"/>
          <w:b/>
          <w:sz w:val="24"/>
          <w:szCs w:val="24"/>
        </w:rPr>
        <w:t xml:space="preserve">  </w:t>
      </w:r>
      <w:r w:rsidRPr="00251880">
        <w:rPr>
          <w:rFonts w:ascii="Times New Roman" w:hAnsi="Times New Roman"/>
          <w:b/>
          <w:sz w:val="24"/>
          <w:szCs w:val="24"/>
        </w:rPr>
        <w:t>:</w:t>
      </w:r>
      <w:r w:rsidR="0060594C">
        <w:rPr>
          <w:rFonts w:ascii="Times New Roman" w:hAnsi="Times New Roman"/>
          <w:b/>
          <w:sz w:val="24"/>
          <w:szCs w:val="24"/>
        </w:rPr>
        <w:t>-</w:t>
      </w:r>
      <w:r w:rsidR="0060594C">
        <w:rPr>
          <w:rFonts w:ascii="Times New Roman" w:hAnsi="Times New Roman"/>
          <w:b/>
          <w:sz w:val="24"/>
          <w:szCs w:val="24"/>
        </w:rPr>
        <w:t xml:space="preserve"> </w:t>
      </w:r>
      <w:r w:rsidRPr="00251880" w:rsidR="005E3947">
        <w:rPr>
          <w:rFonts w:ascii="Times New Roman" w:hAnsi="Times New Roman"/>
          <w:sz w:val="24"/>
          <w:szCs w:val="24"/>
        </w:rPr>
        <w:t xml:space="preserve"> Apr-2019 t</w:t>
      </w:r>
      <w:r w:rsidRPr="00251880" w:rsidR="00177A80">
        <w:rPr>
          <w:rFonts w:ascii="Times New Roman" w:hAnsi="Times New Roman"/>
          <w:sz w:val="24"/>
          <w:szCs w:val="24"/>
        </w:rPr>
        <w:t xml:space="preserve">o </w:t>
      </w:r>
      <w:r w:rsidRPr="00251880" w:rsidR="00F25B92">
        <w:rPr>
          <w:rFonts w:ascii="Times New Roman" w:hAnsi="Times New Roman"/>
          <w:sz w:val="24"/>
          <w:szCs w:val="24"/>
        </w:rPr>
        <w:t>Oct-2020</w:t>
      </w:r>
    </w:p>
    <w:p w:rsidR="00EF03D6" w:rsidP="00EE7C15">
      <w:pPr>
        <w:spacing w:line="24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251880">
        <w:rPr>
          <w:rFonts w:ascii="Times New Roman" w:hAnsi="Times New Roman"/>
          <w:b/>
          <w:sz w:val="24"/>
          <w:szCs w:val="24"/>
        </w:rPr>
        <w:t xml:space="preserve">Applications </w:t>
      </w:r>
      <w:r w:rsidR="0060594C">
        <w:rPr>
          <w:rFonts w:ascii="Times New Roman" w:hAnsi="Times New Roman"/>
          <w:b/>
          <w:sz w:val="24"/>
          <w:szCs w:val="24"/>
        </w:rPr>
        <w:t xml:space="preserve">   </w:t>
      </w:r>
      <w:r w:rsidRPr="00251880">
        <w:rPr>
          <w:rFonts w:ascii="Times New Roman" w:hAnsi="Times New Roman"/>
          <w:b/>
          <w:sz w:val="24"/>
          <w:szCs w:val="24"/>
        </w:rPr>
        <w:t>:</w:t>
      </w:r>
      <w:r w:rsidR="0060594C">
        <w:rPr>
          <w:rFonts w:ascii="Times New Roman" w:hAnsi="Times New Roman"/>
          <w:b/>
          <w:sz w:val="24"/>
          <w:szCs w:val="24"/>
        </w:rPr>
        <w:t>-</w:t>
      </w:r>
      <w:r w:rsidR="0060594C">
        <w:rPr>
          <w:rFonts w:ascii="Times New Roman" w:hAnsi="Times New Roman"/>
          <w:b/>
          <w:sz w:val="24"/>
          <w:szCs w:val="24"/>
        </w:rPr>
        <w:t xml:space="preserve"> </w:t>
      </w:r>
      <w:r w:rsidRPr="00251880">
        <w:rPr>
          <w:rFonts w:ascii="Times New Roman" w:hAnsi="Times New Roman"/>
          <w:b/>
          <w:sz w:val="24"/>
          <w:szCs w:val="24"/>
        </w:rPr>
        <w:t xml:space="preserve"> GL,AP,AR,FA &amp; CM</w:t>
      </w:r>
    </w:p>
    <w:p w:rsidR="00C74C2F" w:rsidRPr="00EE7C15" w:rsidP="00EE7C15">
      <w:pPr>
        <w:spacing w:line="24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</w:p>
    <w:p w:rsidR="00E855FA" w:rsidRPr="00251880" w:rsidP="004C3CC0">
      <w:pPr>
        <w:jc w:val="both"/>
        <w:rPr>
          <w:rStyle w:val="apple-style-span"/>
          <w:rFonts w:ascii="Times New Roman" w:hAnsi="Times New Roman"/>
          <w:sz w:val="24"/>
          <w:szCs w:val="24"/>
          <w:shd w:val="clear" w:color="auto" w:fill="FFFFFF"/>
        </w:rPr>
      </w:pPr>
      <w:r w:rsidRPr="00251880">
        <w:rPr>
          <w:rStyle w:val="apple-style-span"/>
          <w:rFonts w:ascii="Times New Roman" w:hAnsi="Times New Roman"/>
          <w:b/>
          <w:sz w:val="24"/>
          <w:szCs w:val="24"/>
          <w:shd w:val="clear" w:color="auto" w:fill="FFFFFF"/>
        </w:rPr>
        <w:t>Description</w:t>
      </w:r>
      <w:r w:rsidRPr="00251880">
        <w:rPr>
          <w:rStyle w:val="apple-style-span"/>
          <w:rFonts w:ascii="Times New Roman" w:hAnsi="Times New Roman"/>
          <w:b/>
          <w:sz w:val="24"/>
          <w:szCs w:val="24"/>
          <w:shd w:val="clear" w:color="auto" w:fill="FFFFFF"/>
        </w:rPr>
        <w:t>:</w:t>
      </w:r>
      <w:r w:rsidRPr="00251880" w:rsidR="00D54BC9">
        <w:rPr>
          <w:rStyle w:val="apple-style-span"/>
          <w:rFonts w:ascii="Times New Roman" w:hAnsi="Times New Roman"/>
          <w:b/>
          <w:sz w:val="24"/>
          <w:szCs w:val="24"/>
          <w:shd w:val="clear" w:color="auto" w:fill="FFFFFF"/>
        </w:rPr>
        <w:t>-</w:t>
      </w:r>
      <w:r w:rsidRPr="00251880" w:rsidR="00D54BC9">
        <w:rPr>
          <w:rStyle w:val="apple-style-span"/>
          <w:rFonts w:ascii="Times New Roman" w:hAnsi="Times New Roman"/>
          <w:b/>
          <w:sz w:val="24"/>
          <w:szCs w:val="24"/>
          <w:shd w:val="clear" w:color="auto" w:fill="FFFFFF"/>
        </w:rPr>
        <w:t xml:space="preserve"> </w:t>
      </w:r>
      <w:r w:rsidRPr="00251880">
        <w:rPr>
          <w:rStyle w:val="apple-style-span"/>
          <w:rFonts w:ascii="Times New Roman" w:hAnsi="Times New Roman"/>
          <w:b/>
          <w:sz w:val="24"/>
          <w:szCs w:val="24"/>
          <w:shd w:val="clear" w:color="auto" w:fill="FFFFFF"/>
        </w:rPr>
        <w:t>Oil Development Company (ODC)</w:t>
      </w:r>
      <w:r w:rsidRPr="00251880">
        <w:rPr>
          <w:rStyle w:val="apple-style-span"/>
          <w:rFonts w:ascii="Times New Roman" w:hAnsi="Times New Roman"/>
          <w:sz w:val="24"/>
          <w:szCs w:val="24"/>
          <w:shd w:val="clear" w:color="auto" w:fill="FFFFFF"/>
        </w:rPr>
        <w:t xml:space="preserve"> of Kuwait is a subsidiary of Kuwait Petroleum Corporation developing projects in the field of oil industry in Kuwait.</w:t>
      </w:r>
    </w:p>
    <w:p w:rsidR="00E855FA" w:rsidRPr="00251880" w:rsidP="00E855FA">
      <w:pPr>
        <w:jc w:val="both"/>
        <w:rPr>
          <w:rStyle w:val="apple-style-span"/>
          <w:rFonts w:ascii="Times New Roman" w:hAnsi="Times New Roman"/>
          <w:color w:val="3333CC"/>
          <w:sz w:val="24"/>
          <w:szCs w:val="24"/>
          <w:shd w:val="clear" w:color="auto" w:fill="FFFFFF"/>
        </w:rPr>
      </w:pPr>
      <w:r w:rsidRPr="00251880">
        <w:rPr>
          <w:rStyle w:val="apple-style-span"/>
          <w:rFonts w:ascii="Times New Roman" w:hAnsi="Times New Roman"/>
          <w:b/>
          <w:sz w:val="24"/>
          <w:szCs w:val="24"/>
          <w:shd w:val="clear" w:color="auto" w:fill="FFFFFF"/>
        </w:rPr>
        <w:t>Responsibilities:</w:t>
      </w:r>
    </w:p>
    <w:p w:rsidR="00643535" w:rsidRPr="00251880" w:rsidP="00643535">
      <w:pPr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 xml:space="preserve">Handling the tickets, resolving the issues on day to day basis on priority. </w:t>
      </w:r>
    </w:p>
    <w:p w:rsidR="00643535" w:rsidRPr="00251880" w:rsidP="00643535">
      <w:pPr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 xml:space="preserve">Undertaking all steps necessary to satisfactorily closure of the tickets raised by clients. </w:t>
      </w:r>
    </w:p>
    <w:p w:rsidR="00643535" w:rsidRPr="00251880" w:rsidP="00643535">
      <w:pPr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>Prepared CR Documents for any changes in Production Instance</w:t>
      </w:r>
    </w:p>
    <w:p w:rsidR="00643535" w:rsidRPr="00251880" w:rsidP="00643535">
      <w:pPr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>Interacting with Project manager on daily and weekly basis and submitting</w:t>
      </w:r>
    </w:p>
    <w:p w:rsidR="00643535" w:rsidRPr="00251880" w:rsidP="00643535">
      <w:pPr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>On the specific request Training imparted to process champions on Mass Addition Process and P2P Cycle.</w:t>
      </w:r>
    </w:p>
    <w:p w:rsidR="00643535" w:rsidRPr="00251880" w:rsidP="00643535">
      <w:pPr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>Acted as a key member to raise tickets on criticality basis for the client issues and given instant resolution to the priority problems.</w:t>
      </w:r>
    </w:p>
    <w:p w:rsidR="00643535" w:rsidRPr="00251880" w:rsidP="00643535">
      <w:pPr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 xml:space="preserve">Coordinating between various teams involved in the total support cycle.       </w:t>
      </w:r>
    </w:p>
    <w:p w:rsidR="00643535" w:rsidRPr="00251880" w:rsidP="00643535">
      <w:pPr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>Support for functional issues and preparing the status reports daily and weekly.</w:t>
      </w:r>
    </w:p>
    <w:p w:rsidR="00643535" w:rsidRPr="00251880" w:rsidP="00643535">
      <w:pPr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>Involved in preparation of User Manuals.</w:t>
      </w:r>
    </w:p>
    <w:p w:rsidR="00643535" w:rsidRPr="00251880" w:rsidP="00643535">
      <w:pPr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>Involved in functional issues and setup issues as per client specific requirement.</w:t>
      </w:r>
    </w:p>
    <w:p w:rsidR="00EE7C15" w:rsidP="001F2F44">
      <w:pPr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>Involved in Close check process</w:t>
      </w:r>
      <w:bookmarkStart w:id="0" w:name="_GoBack"/>
      <w:bookmarkEnd w:id="0"/>
    </w:p>
    <w:p w:rsidR="004473DB" w:rsidRPr="004473DB" w:rsidP="001F2F44">
      <w:pPr>
        <w:numPr>
          <w:ilvl w:val="0"/>
          <w:numId w:val="7"/>
        </w:numPr>
        <w:suppressAutoHyphens/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  <w:szCs w:val="24"/>
        </w:rPr>
      </w:pPr>
    </w:p>
    <w:p w:rsidR="001F2F44" w:rsidRPr="00251880" w:rsidP="001F2F44">
      <w:pPr>
        <w:jc w:val="both"/>
        <w:rPr>
          <w:rFonts w:ascii="Times New Roman" w:hAnsi="Times New Roman"/>
          <w:b/>
          <w:sz w:val="24"/>
          <w:szCs w:val="24"/>
        </w:rPr>
      </w:pPr>
      <w:r w:rsidRPr="00251880">
        <w:rPr>
          <w:rFonts w:ascii="Times New Roman" w:hAnsi="Times New Roman"/>
          <w:b/>
          <w:sz w:val="24"/>
          <w:szCs w:val="24"/>
        </w:rPr>
        <w:t>Project#1</w:t>
      </w:r>
    </w:p>
    <w:p w:rsidR="001F2F44" w:rsidRPr="00251880" w:rsidP="001F2F44">
      <w:pPr>
        <w:spacing w:line="24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 w:rsidRPr="00251880">
        <w:rPr>
          <w:rFonts w:ascii="Times New Roman" w:hAnsi="Times New Roman"/>
          <w:b/>
          <w:sz w:val="24"/>
          <w:szCs w:val="24"/>
        </w:rPr>
        <w:t xml:space="preserve">Project </w:t>
      </w:r>
      <w:r w:rsidRPr="00251880">
        <w:rPr>
          <w:rFonts w:ascii="Times New Roman" w:hAnsi="Times New Roman"/>
          <w:b/>
          <w:sz w:val="24"/>
          <w:szCs w:val="24"/>
        </w:rPr>
        <w:t>Name</w:t>
      </w:r>
      <w:r w:rsidRPr="00251880" w:rsidR="00F9518A">
        <w:rPr>
          <w:rFonts w:ascii="Times New Roman" w:hAnsi="Times New Roman"/>
          <w:b/>
          <w:sz w:val="24"/>
          <w:szCs w:val="24"/>
        </w:rPr>
        <w:t xml:space="preserve"> </w:t>
      </w:r>
      <w:r w:rsidRPr="00251880">
        <w:rPr>
          <w:rFonts w:ascii="Times New Roman" w:hAnsi="Times New Roman"/>
          <w:b/>
          <w:sz w:val="24"/>
          <w:szCs w:val="24"/>
        </w:rPr>
        <w:t>:</w:t>
      </w:r>
      <w:r w:rsidRPr="00251880" w:rsidR="00F9518A">
        <w:rPr>
          <w:rFonts w:ascii="Times New Roman" w:hAnsi="Times New Roman"/>
          <w:b/>
          <w:sz w:val="24"/>
          <w:szCs w:val="24"/>
        </w:rPr>
        <w:t>-</w:t>
      </w:r>
      <w:r w:rsidRPr="00251880" w:rsidR="00F9518A">
        <w:rPr>
          <w:rFonts w:ascii="Times New Roman" w:hAnsi="Times New Roman"/>
          <w:b/>
          <w:sz w:val="24"/>
          <w:szCs w:val="24"/>
        </w:rPr>
        <w:t xml:space="preserve"> </w:t>
      </w:r>
      <w:r w:rsidRPr="00251880">
        <w:rPr>
          <w:rFonts w:ascii="Times New Roman" w:hAnsi="Times New Roman"/>
          <w:b/>
          <w:sz w:val="24"/>
          <w:szCs w:val="24"/>
        </w:rPr>
        <w:t>Milliken &amp; Company, U.S</w:t>
      </w:r>
    </w:p>
    <w:p w:rsidR="001F2F44" w:rsidRPr="00251880" w:rsidP="001F2F44">
      <w:pPr>
        <w:spacing w:line="24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251880">
        <w:rPr>
          <w:rFonts w:ascii="Times New Roman" w:hAnsi="Times New Roman"/>
          <w:b/>
          <w:sz w:val="24"/>
          <w:szCs w:val="24"/>
        </w:rPr>
        <w:t>Type</w:t>
      </w:r>
      <w:r w:rsidRPr="00251880" w:rsidR="00E722DE">
        <w:rPr>
          <w:rFonts w:ascii="Times New Roman" w:hAnsi="Times New Roman"/>
          <w:b/>
          <w:sz w:val="24"/>
          <w:szCs w:val="24"/>
        </w:rPr>
        <w:tab/>
      </w:r>
      <w:r w:rsidRPr="00251880" w:rsidR="00E722DE">
        <w:rPr>
          <w:rFonts w:ascii="Times New Roman" w:hAnsi="Times New Roman"/>
          <w:b/>
          <w:sz w:val="24"/>
          <w:szCs w:val="24"/>
        </w:rPr>
        <w:tab/>
      </w:r>
      <w:r w:rsidRPr="00251880">
        <w:rPr>
          <w:rFonts w:ascii="Times New Roman" w:hAnsi="Times New Roman"/>
          <w:b/>
          <w:sz w:val="24"/>
          <w:szCs w:val="24"/>
        </w:rPr>
        <w:t>:</w:t>
      </w:r>
      <w:r w:rsidR="00EE7C15">
        <w:rPr>
          <w:rFonts w:ascii="Times New Roman" w:hAnsi="Times New Roman"/>
          <w:b/>
          <w:sz w:val="24"/>
          <w:szCs w:val="24"/>
        </w:rPr>
        <w:t xml:space="preserve"> - </w:t>
      </w:r>
      <w:r w:rsidRPr="00251880" w:rsidR="00410790">
        <w:rPr>
          <w:rFonts w:ascii="Times New Roman" w:hAnsi="Times New Roman"/>
          <w:b/>
          <w:sz w:val="24"/>
          <w:szCs w:val="24"/>
        </w:rPr>
        <w:t>Fusion</w:t>
      </w:r>
      <w:r w:rsidRPr="00251880">
        <w:rPr>
          <w:rFonts w:ascii="Times New Roman" w:hAnsi="Times New Roman"/>
          <w:b/>
          <w:sz w:val="24"/>
          <w:szCs w:val="24"/>
        </w:rPr>
        <w:t xml:space="preserve"> Implementation</w:t>
      </w:r>
      <w:r w:rsidRPr="00251880" w:rsidR="005421EF">
        <w:rPr>
          <w:rFonts w:ascii="Times New Roman" w:hAnsi="Times New Roman"/>
          <w:b/>
          <w:sz w:val="24"/>
          <w:szCs w:val="24"/>
        </w:rPr>
        <w:t>&amp; Support</w:t>
      </w:r>
    </w:p>
    <w:p w:rsidR="001F2F44" w:rsidRPr="00251880" w:rsidP="001F2F44">
      <w:pPr>
        <w:spacing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b/>
          <w:sz w:val="24"/>
          <w:szCs w:val="24"/>
        </w:rPr>
        <w:t>Role</w:t>
      </w:r>
      <w:r w:rsidRPr="00251880" w:rsidR="00E722DE">
        <w:rPr>
          <w:rFonts w:ascii="Times New Roman" w:hAnsi="Times New Roman"/>
          <w:b/>
          <w:sz w:val="24"/>
          <w:szCs w:val="24"/>
        </w:rPr>
        <w:tab/>
      </w:r>
      <w:r w:rsidRPr="00251880" w:rsidR="00E722DE">
        <w:rPr>
          <w:rFonts w:ascii="Times New Roman" w:hAnsi="Times New Roman"/>
          <w:b/>
          <w:sz w:val="24"/>
          <w:szCs w:val="24"/>
        </w:rPr>
        <w:tab/>
      </w:r>
      <w:r w:rsidRPr="00251880">
        <w:rPr>
          <w:rFonts w:ascii="Times New Roman" w:hAnsi="Times New Roman"/>
          <w:b/>
          <w:sz w:val="24"/>
          <w:szCs w:val="24"/>
        </w:rPr>
        <w:t xml:space="preserve">: </w:t>
      </w:r>
      <w:r w:rsidR="00EE7C15">
        <w:rPr>
          <w:rFonts w:ascii="Times New Roman" w:hAnsi="Times New Roman"/>
          <w:b/>
          <w:sz w:val="24"/>
          <w:szCs w:val="24"/>
        </w:rPr>
        <w:t xml:space="preserve">- </w:t>
      </w:r>
      <w:r w:rsidRPr="00251880">
        <w:rPr>
          <w:rFonts w:ascii="Times New Roman" w:hAnsi="Times New Roman"/>
          <w:sz w:val="24"/>
          <w:szCs w:val="24"/>
        </w:rPr>
        <w:t>Team Member.</w:t>
      </w:r>
    </w:p>
    <w:p w:rsidR="00546651" w:rsidP="00546651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b/>
          <w:sz w:val="24"/>
          <w:szCs w:val="24"/>
        </w:rPr>
        <w:t>Duration</w:t>
      </w:r>
      <w:r w:rsidRPr="00251880" w:rsidR="00E722DE">
        <w:rPr>
          <w:rFonts w:ascii="Times New Roman" w:hAnsi="Times New Roman"/>
          <w:b/>
          <w:sz w:val="24"/>
          <w:szCs w:val="24"/>
        </w:rPr>
        <w:tab/>
      </w:r>
      <w:r w:rsidRPr="00251880">
        <w:rPr>
          <w:rFonts w:ascii="Times New Roman" w:hAnsi="Times New Roman"/>
          <w:b/>
          <w:sz w:val="24"/>
          <w:szCs w:val="24"/>
        </w:rPr>
        <w:t>:</w:t>
      </w:r>
      <w:r w:rsidR="00EE7C15">
        <w:rPr>
          <w:rFonts w:ascii="Times New Roman" w:hAnsi="Times New Roman"/>
          <w:b/>
          <w:sz w:val="24"/>
          <w:szCs w:val="24"/>
        </w:rPr>
        <w:t>-</w:t>
      </w:r>
      <w:r w:rsidR="00EE7C15">
        <w:rPr>
          <w:rFonts w:ascii="Times New Roman" w:hAnsi="Times New Roman"/>
          <w:b/>
          <w:sz w:val="24"/>
          <w:szCs w:val="24"/>
        </w:rPr>
        <w:t xml:space="preserve"> </w:t>
      </w:r>
      <w:r w:rsidRPr="00251880" w:rsidR="00280F84">
        <w:rPr>
          <w:rFonts w:ascii="Times New Roman" w:hAnsi="Times New Roman"/>
          <w:sz w:val="24"/>
          <w:szCs w:val="24"/>
        </w:rPr>
        <w:t>Feb-2017</w:t>
      </w:r>
      <w:r w:rsidRPr="00251880" w:rsidR="002A5DC6">
        <w:rPr>
          <w:rFonts w:ascii="Times New Roman" w:hAnsi="Times New Roman"/>
          <w:sz w:val="24"/>
          <w:szCs w:val="24"/>
        </w:rPr>
        <w:t xml:space="preserve"> To Feb-2019</w:t>
      </w:r>
    </w:p>
    <w:p w:rsidR="00C74C2F" w:rsidRPr="00C74C2F" w:rsidP="00546651">
      <w:pPr>
        <w:spacing w:line="36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251880">
        <w:rPr>
          <w:rFonts w:ascii="Times New Roman" w:hAnsi="Times New Roman"/>
          <w:b/>
          <w:sz w:val="24"/>
          <w:szCs w:val="24"/>
        </w:rPr>
        <w:t>Applications</w:t>
      </w:r>
      <w:r w:rsidR="007F1B44">
        <w:rPr>
          <w:rFonts w:ascii="Times New Roman" w:hAnsi="Times New Roman"/>
          <w:b/>
          <w:sz w:val="24"/>
          <w:szCs w:val="24"/>
        </w:rPr>
        <w:t xml:space="preserve">  </w:t>
      </w:r>
      <w:r w:rsidRPr="00251880">
        <w:rPr>
          <w:rFonts w:ascii="Times New Roman" w:hAnsi="Times New Roman"/>
          <w:b/>
          <w:sz w:val="24"/>
          <w:szCs w:val="24"/>
        </w:rPr>
        <w:t xml:space="preserve"> : GL</w:t>
      </w:r>
      <w:r w:rsidRPr="00251880">
        <w:rPr>
          <w:rFonts w:ascii="Times New Roman" w:hAnsi="Times New Roman"/>
          <w:b/>
          <w:sz w:val="24"/>
          <w:szCs w:val="24"/>
        </w:rPr>
        <w:t>,AP,AR,FA</w:t>
      </w:r>
      <w:r w:rsidRPr="00251880">
        <w:rPr>
          <w:rFonts w:ascii="Times New Roman" w:hAnsi="Times New Roman"/>
          <w:b/>
          <w:sz w:val="24"/>
          <w:szCs w:val="24"/>
        </w:rPr>
        <w:t xml:space="preserve"> &amp; CM</w:t>
      </w:r>
    </w:p>
    <w:p w:rsidR="00AE5584" w:rsidRPr="00251880" w:rsidP="00EE7C1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b/>
          <w:bCs/>
          <w:sz w:val="24"/>
          <w:szCs w:val="24"/>
        </w:rPr>
        <w:t>Description</w:t>
      </w:r>
      <w:r w:rsidRPr="00251880">
        <w:rPr>
          <w:rFonts w:ascii="Times New Roman" w:hAnsi="Times New Roman"/>
          <w:b/>
          <w:bCs/>
          <w:sz w:val="24"/>
          <w:szCs w:val="24"/>
        </w:rPr>
        <w:t>:</w:t>
      </w:r>
      <w:r w:rsidRPr="00251880" w:rsidR="00F9518A">
        <w:rPr>
          <w:rFonts w:ascii="Times New Roman" w:hAnsi="Times New Roman"/>
          <w:b/>
          <w:bCs/>
          <w:sz w:val="24"/>
          <w:szCs w:val="24"/>
        </w:rPr>
        <w:t>-</w:t>
      </w:r>
      <w:r w:rsidRPr="00251880" w:rsidR="00F9518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51880">
        <w:rPr>
          <w:rFonts w:ascii="Times New Roman" w:hAnsi="Times New Roman"/>
          <w:sz w:val="24"/>
          <w:szCs w:val="24"/>
        </w:rPr>
        <w:t xml:space="preserve">Milliken &amp; Company is one of the largest privately owned textile and chemical manufacturers in the world. It is widely acknowledged as an international leader in textiles and specialty chemicals. </w:t>
      </w:r>
    </w:p>
    <w:p w:rsidR="00AE5584" w:rsidRPr="00251880" w:rsidP="00AE5584">
      <w:pPr>
        <w:pStyle w:val="NormalWeb"/>
        <w:spacing w:line="360" w:lineRule="auto"/>
        <w:rPr>
          <w:b/>
          <w:szCs w:val="24"/>
        </w:rPr>
      </w:pPr>
      <w:r w:rsidRPr="00251880">
        <w:rPr>
          <w:b/>
          <w:szCs w:val="24"/>
        </w:rPr>
        <w:t>Responsibilities:</w:t>
      </w:r>
    </w:p>
    <w:p w:rsidR="00BD5DC8" w:rsidRPr="00251880" w:rsidP="00BD5DC8">
      <w:pPr>
        <w:pStyle w:val="ListParagraph"/>
        <w:numPr>
          <w:ilvl w:val="0"/>
          <w:numId w:val="17"/>
        </w:numPr>
        <w:spacing w:after="0"/>
        <w:contextualSpacing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>Provided analysis, design, Oracle General Ledger, Accounts Payable, Account Receivables, Fixed assets and Cash Management.</w:t>
      </w:r>
    </w:p>
    <w:p w:rsidR="00BD5DC8" w:rsidRPr="00251880" w:rsidP="00BD5DC8">
      <w:pPr>
        <w:pStyle w:val="ListParagraph"/>
        <w:numPr>
          <w:ilvl w:val="0"/>
          <w:numId w:val="17"/>
        </w:numPr>
        <w:spacing w:after="0"/>
        <w:contextualSpacing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>Setups included Enterprise Structure, Security Rules &amp; Cross Validation Rules</w:t>
      </w:r>
    </w:p>
    <w:p w:rsidR="00BD5DC8" w:rsidRPr="00251880" w:rsidP="00BD5DC8">
      <w:pPr>
        <w:pStyle w:val="ListParagraph"/>
        <w:numPr>
          <w:ilvl w:val="0"/>
          <w:numId w:val="17"/>
        </w:numPr>
        <w:spacing w:after="0"/>
        <w:contextualSpacing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>Involved in the operations analysis, business process re-evaluation, testing, training and conversions.</w:t>
      </w:r>
    </w:p>
    <w:p w:rsidR="00BD5DC8" w:rsidRPr="00251880" w:rsidP="00BD5DC8">
      <w:pPr>
        <w:pStyle w:val="ListParagraph"/>
        <w:numPr>
          <w:ilvl w:val="0"/>
          <w:numId w:val="17"/>
        </w:numPr>
        <w:spacing w:after="0"/>
        <w:contextualSpacing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>Played crucial role in customizations and documentation and implementation of modules</w:t>
      </w:r>
    </w:p>
    <w:p w:rsidR="00BD5DC8" w:rsidRPr="00251880" w:rsidP="00BD5DC8">
      <w:pPr>
        <w:pStyle w:val="ListParagraph"/>
        <w:numPr>
          <w:ilvl w:val="0"/>
          <w:numId w:val="17"/>
        </w:numPr>
        <w:spacing w:after="0"/>
        <w:contextualSpacing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>Data Conversation &amp; MC050 Application Setup Document.</w:t>
      </w:r>
    </w:p>
    <w:p w:rsidR="00BD5DC8" w:rsidRPr="00251880" w:rsidP="00BD5DC8">
      <w:pPr>
        <w:pStyle w:val="ListParagraph"/>
        <w:numPr>
          <w:ilvl w:val="0"/>
          <w:numId w:val="17"/>
        </w:numPr>
        <w:spacing w:after="0"/>
        <w:contextualSpacing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 xml:space="preserve">Involving the setup of Developments, Test and Production instance. </w:t>
      </w:r>
    </w:p>
    <w:p w:rsidR="00BD5DC8" w:rsidRPr="00251880" w:rsidP="00BD5DC8">
      <w:pPr>
        <w:pStyle w:val="ListParagraph"/>
        <w:numPr>
          <w:ilvl w:val="0"/>
          <w:numId w:val="17"/>
        </w:numPr>
        <w:spacing w:after="0"/>
        <w:contextualSpacing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>Involved in the AS-IS Process and AS-IS Process Documentation.</w:t>
      </w:r>
    </w:p>
    <w:p w:rsidR="00BD5DC8" w:rsidRPr="00251880" w:rsidP="00BD5DC8">
      <w:pPr>
        <w:pStyle w:val="ListParagraph"/>
        <w:numPr>
          <w:ilvl w:val="0"/>
          <w:numId w:val="17"/>
        </w:numPr>
        <w:spacing w:after="0"/>
        <w:contextualSpacing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>Involved in preparing TO-BE Mapping document as per the inputs of AS-IS process.</w:t>
      </w:r>
    </w:p>
    <w:p w:rsidR="00BD5DC8" w:rsidRPr="00251880" w:rsidP="00BD5DC8">
      <w:pPr>
        <w:pStyle w:val="ListParagraph"/>
        <w:numPr>
          <w:ilvl w:val="0"/>
          <w:numId w:val="17"/>
        </w:numPr>
        <w:spacing w:after="0"/>
        <w:contextualSpacing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>Involved in preparing data Templates for data Collection</w:t>
      </w:r>
    </w:p>
    <w:p w:rsidR="00BD5DC8" w:rsidRPr="00251880" w:rsidP="00BD5DC8">
      <w:pPr>
        <w:pStyle w:val="ListParagraph"/>
        <w:numPr>
          <w:ilvl w:val="0"/>
          <w:numId w:val="17"/>
        </w:numPr>
        <w:spacing w:after="0"/>
        <w:contextualSpacing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 xml:space="preserve">Configured application using Rapid Implementation </w:t>
      </w:r>
    </w:p>
    <w:p w:rsidR="00BD5DC8" w:rsidRPr="00251880" w:rsidP="00BD5DC8">
      <w:pPr>
        <w:pStyle w:val="ListParagraph"/>
        <w:numPr>
          <w:ilvl w:val="0"/>
          <w:numId w:val="17"/>
        </w:numPr>
        <w:spacing w:after="0"/>
        <w:contextualSpacing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>Prepared OTBI reports</w:t>
      </w:r>
    </w:p>
    <w:p w:rsidR="00BD5DC8" w:rsidRPr="00251880" w:rsidP="00BD5DC8">
      <w:pPr>
        <w:pStyle w:val="ListParagraph"/>
        <w:numPr>
          <w:ilvl w:val="0"/>
          <w:numId w:val="17"/>
        </w:numPr>
        <w:spacing w:after="0"/>
        <w:contextualSpacing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>Involved in CRP instance testing, system integration testing and user acceptance testing.</w:t>
      </w:r>
    </w:p>
    <w:p w:rsidR="00BD5DC8" w:rsidRPr="00251880" w:rsidP="00BD5DC8">
      <w:pPr>
        <w:pStyle w:val="ListParagraph"/>
        <w:numPr>
          <w:ilvl w:val="0"/>
          <w:numId w:val="17"/>
        </w:numPr>
        <w:spacing w:after="0"/>
        <w:contextualSpacing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>Delivered operational analysis, business process re-evaluation, user training, and testing of modules.</w:t>
      </w:r>
    </w:p>
    <w:p w:rsidR="00BD5DC8" w:rsidRPr="00251880" w:rsidP="00BD5DC8">
      <w:pPr>
        <w:pStyle w:val="ListParagraph"/>
        <w:numPr>
          <w:ilvl w:val="0"/>
          <w:numId w:val="17"/>
        </w:numPr>
        <w:spacing w:after="0"/>
        <w:contextualSpacing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>Addressed operational problems, concerns, and questions posed by users</w:t>
      </w:r>
    </w:p>
    <w:p w:rsidR="00BD5DC8" w:rsidRPr="00251880" w:rsidP="00BD5DC8">
      <w:pPr>
        <w:pStyle w:val="ListParagraph"/>
        <w:numPr>
          <w:ilvl w:val="0"/>
          <w:numId w:val="17"/>
        </w:numPr>
        <w:spacing w:after="0"/>
        <w:contextualSpacing/>
        <w:rPr>
          <w:rFonts w:ascii="Times New Roman" w:hAnsi="Times New Roman"/>
          <w:sz w:val="24"/>
          <w:szCs w:val="24"/>
        </w:rPr>
      </w:pPr>
      <w:r w:rsidRPr="00251880">
        <w:rPr>
          <w:rFonts w:ascii="Times New Roman" w:hAnsi="Times New Roman"/>
          <w:sz w:val="24"/>
          <w:szCs w:val="24"/>
        </w:rPr>
        <w:t>Migrated Master data &amp; Transaction data using FBDIE features</w:t>
      </w:r>
    </w:p>
    <w:p w:rsidR="00AE5584" w:rsidRPr="00251880" w:rsidP="00BD5DC8">
      <w:pPr>
        <w:pStyle w:val="NormalWeb"/>
        <w:ind w:left="720"/>
        <w:rPr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 w:rsidSect="00E4490B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multilevel"/>
    <w:tmpl w:val="00000009"/>
    <w:lvl w:ilvl="0">
      <w:start w:val="1"/>
      <w:numFmt w:val="bullet"/>
      <w:lvlText w:val="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">
    <w:nsid w:val="0000000A"/>
    <w:multiLevelType w:val="multilevel"/>
    <w:tmpl w:val="0000000A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2">
    <w:nsid w:val="0000000B"/>
    <w:multiLevelType w:val="multilevel"/>
    <w:tmpl w:val="0000000B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C"/>
    <w:multiLevelType w:val="singleLevel"/>
    <w:tmpl w:val="0000000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0000000D"/>
    <w:multiLevelType w:val="singleLevel"/>
    <w:tmpl w:val="0000000D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0000000E"/>
    <w:multiLevelType w:val="multilevel"/>
    <w:tmpl w:val="0000000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5B2E32"/>
    <w:multiLevelType w:val="hybridMultilevel"/>
    <w:tmpl w:val="D1F05ED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03563F"/>
    <w:multiLevelType w:val="hybridMultilevel"/>
    <w:tmpl w:val="DACAF1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1178F4"/>
    <w:multiLevelType w:val="hybridMultilevel"/>
    <w:tmpl w:val="04D812F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E81199"/>
    <w:multiLevelType w:val="hybridMultilevel"/>
    <w:tmpl w:val="B7C23156"/>
    <w:lvl w:ilvl="0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"/>
      <w:lvlJc w:val="left"/>
      <w:pPr>
        <w:tabs>
          <w:tab w:val="num" w:pos="1176"/>
        </w:tabs>
        <w:ind w:left="1176" w:hanging="72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381B7B"/>
    <w:multiLevelType w:val="hybridMultilevel"/>
    <w:tmpl w:val="F3C428D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30094E"/>
    <w:multiLevelType w:val="hybridMultilevel"/>
    <w:tmpl w:val="273EC7F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2E44EEE"/>
    <w:multiLevelType w:val="hybridMultilevel"/>
    <w:tmpl w:val="9F96C1F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84339F6"/>
    <w:multiLevelType w:val="hybridMultilevel"/>
    <w:tmpl w:val="AB10F8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C1A1CE0"/>
    <w:multiLevelType w:val="hybridMultilevel"/>
    <w:tmpl w:val="313E6CF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7B49D3"/>
    <w:multiLevelType w:val="hybridMultilevel"/>
    <w:tmpl w:val="AEFA52D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0E40A4"/>
    <w:multiLevelType w:val="hybridMultilevel"/>
    <w:tmpl w:val="75CC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63E0822"/>
    <w:multiLevelType w:val="hybridMultilevel"/>
    <w:tmpl w:val="1B4EDB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D25888"/>
    <w:multiLevelType w:val="hybridMultilevel"/>
    <w:tmpl w:val="28B87F3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3"/>
  </w:num>
  <w:num w:numId="8">
    <w:abstractNumId w:val="7"/>
  </w:num>
  <w:num w:numId="9">
    <w:abstractNumId w:val="11"/>
  </w:num>
  <w:num w:numId="1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5"/>
  </w:num>
  <w:num w:numId="13">
    <w:abstractNumId w:val="6"/>
  </w:num>
  <w:num w:numId="14">
    <w:abstractNumId w:val="10"/>
  </w:num>
  <w:num w:numId="15">
    <w:abstractNumId w:val="18"/>
  </w:num>
  <w:num w:numId="16">
    <w:abstractNumId w:val="8"/>
  </w:num>
  <w:num w:numId="17">
    <w:abstractNumId w:val="17"/>
  </w:num>
  <w:num w:numId="18">
    <w:abstractNumId w:val="16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720"/>
  <w:drawingGridHorizontalSpacing w:val="0"/>
  <w:drawingGridVerticalSpacing w:val="0"/>
  <w:doNotShadeFormData/>
  <w:characterSpacingControl w:val="doNotCompress"/>
  <w:doNotValidateAgainstSchema/>
  <w:doNotDemarcateInvalidXml/>
  <w:compat>
    <w:spaceForUL/>
    <w:doNotLeaveBackslashAlone/>
    <w:ulTrailSpace/>
    <w:doNotExpandShiftReturn/>
    <w:useFELayout/>
  </w:compat>
  <w:rsids>
    <w:rsidRoot w:val="00172A27"/>
    <w:rsid w:val="000014C9"/>
    <w:rsid w:val="0000375B"/>
    <w:rsid w:val="0002197C"/>
    <w:rsid w:val="000255DE"/>
    <w:rsid w:val="00033866"/>
    <w:rsid w:val="00043636"/>
    <w:rsid w:val="00057FE5"/>
    <w:rsid w:val="000662C3"/>
    <w:rsid w:val="0007546B"/>
    <w:rsid w:val="000772AE"/>
    <w:rsid w:val="00090DC3"/>
    <w:rsid w:val="000A2617"/>
    <w:rsid w:val="000A3D05"/>
    <w:rsid w:val="000A7D7F"/>
    <w:rsid w:val="000B0789"/>
    <w:rsid w:val="000C1B19"/>
    <w:rsid w:val="000D3C67"/>
    <w:rsid w:val="000D71CE"/>
    <w:rsid w:val="000D73FA"/>
    <w:rsid w:val="000E167D"/>
    <w:rsid w:val="000E27C7"/>
    <w:rsid w:val="000F1B06"/>
    <w:rsid w:val="001014FE"/>
    <w:rsid w:val="00144CC2"/>
    <w:rsid w:val="001633EF"/>
    <w:rsid w:val="0016631D"/>
    <w:rsid w:val="00172A27"/>
    <w:rsid w:val="00177A80"/>
    <w:rsid w:val="00181462"/>
    <w:rsid w:val="00185C24"/>
    <w:rsid w:val="00192055"/>
    <w:rsid w:val="001A60CD"/>
    <w:rsid w:val="001B596F"/>
    <w:rsid w:val="001E491A"/>
    <w:rsid w:val="001F2F44"/>
    <w:rsid w:val="001F5D69"/>
    <w:rsid w:val="00224182"/>
    <w:rsid w:val="00235E26"/>
    <w:rsid w:val="002459D3"/>
    <w:rsid w:val="00251880"/>
    <w:rsid w:val="00264C96"/>
    <w:rsid w:val="002712DA"/>
    <w:rsid w:val="00280F84"/>
    <w:rsid w:val="002932EB"/>
    <w:rsid w:val="002A1F5B"/>
    <w:rsid w:val="002A5DC6"/>
    <w:rsid w:val="002B100E"/>
    <w:rsid w:val="002C472C"/>
    <w:rsid w:val="002C7150"/>
    <w:rsid w:val="002C7431"/>
    <w:rsid w:val="003011CB"/>
    <w:rsid w:val="00321BC2"/>
    <w:rsid w:val="00340FB1"/>
    <w:rsid w:val="00343A3B"/>
    <w:rsid w:val="00351495"/>
    <w:rsid w:val="0035337D"/>
    <w:rsid w:val="00362AFB"/>
    <w:rsid w:val="00376D51"/>
    <w:rsid w:val="00380486"/>
    <w:rsid w:val="0039041A"/>
    <w:rsid w:val="00393541"/>
    <w:rsid w:val="003A421C"/>
    <w:rsid w:val="003B0F60"/>
    <w:rsid w:val="003D4D46"/>
    <w:rsid w:val="003F54B7"/>
    <w:rsid w:val="00410266"/>
    <w:rsid w:val="00410790"/>
    <w:rsid w:val="00421E2F"/>
    <w:rsid w:val="0043025C"/>
    <w:rsid w:val="004407C3"/>
    <w:rsid w:val="0044705A"/>
    <w:rsid w:val="004473DB"/>
    <w:rsid w:val="004535B8"/>
    <w:rsid w:val="00457194"/>
    <w:rsid w:val="00476779"/>
    <w:rsid w:val="00485B89"/>
    <w:rsid w:val="004A35F5"/>
    <w:rsid w:val="004B6309"/>
    <w:rsid w:val="004C3CC0"/>
    <w:rsid w:val="004D1647"/>
    <w:rsid w:val="004D4284"/>
    <w:rsid w:val="004D71C3"/>
    <w:rsid w:val="004E0412"/>
    <w:rsid w:val="004E4061"/>
    <w:rsid w:val="004F588A"/>
    <w:rsid w:val="004F720C"/>
    <w:rsid w:val="00500D88"/>
    <w:rsid w:val="005061F1"/>
    <w:rsid w:val="00510736"/>
    <w:rsid w:val="0051152D"/>
    <w:rsid w:val="005116FF"/>
    <w:rsid w:val="00516847"/>
    <w:rsid w:val="0051797A"/>
    <w:rsid w:val="00520F2C"/>
    <w:rsid w:val="00523FF9"/>
    <w:rsid w:val="005265C9"/>
    <w:rsid w:val="005421EF"/>
    <w:rsid w:val="00546651"/>
    <w:rsid w:val="00562A96"/>
    <w:rsid w:val="005A2A9B"/>
    <w:rsid w:val="005B0690"/>
    <w:rsid w:val="005B7617"/>
    <w:rsid w:val="005D2E6E"/>
    <w:rsid w:val="005D611F"/>
    <w:rsid w:val="005E3947"/>
    <w:rsid w:val="005E5095"/>
    <w:rsid w:val="005F7121"/>
    <w:rsid w:val="0060594C"/>
    <w:rsid w:val="00612452"/>
    <w:rsid w:val="0061349B"/>
    <w:rsid w:val="00616A9A"/>
    <w:rsid w:val="00624A37"/>
    <w:rsid w:val="00626566"/>
    <w:rsid w:val="00626F26"/>
    <w:rsid w:val="00643535"/>
    <w:rsid w:val="006570FC"/>
    <w:rsid w:val="006613A0"/>
    <w:rsid w:val="00662459"/>
    <w:rsid w:val="00670F4A"/>
    <w:rsid w:val="00686119"/>
    <w:rsid w:val="00687011"/>
    <w:rsid w:val="006958BE"/>
    <w:rsid w:val="006C339E"/>
    <w:rsid w:val="006E6A40"/>
    <w:rsid w:val="00701485"/>
    <w:rsid w:val="007073C4"/>
    <w:rsid w:val="00730661"/>
    <w:rsid w:val="007370BD"/>
    <w:rsid w:val="00774A91"/>
    <w:rsid w:val="00781735"/>
    <w:rsid w:val="00787872"/>
    <w:rsid w:val="00787F3E"/>
    <w:rsid w:val="007A761F"/>
    <w:rsid w:val="007A77D4"/>
    <w:rsid w:val="007C7A18"/>
    <w:rsid w:val="007E0655"/>
    <w:rsid w:val="007F159B"/>
    <w:rsid w:val="007F1B44"/>
    <w:rsid w:val="007F3C0E"/>
    <w:rsid w:val="00800D1E"/>
    <w:rsid w:val="00802163"/>
    <w:rsid w:val="00804EC3"/>
    <w:rsid w:val="00814866"/>
    <w:rsid w:val="008164C3"/>
    <w:rsid w:val="008234D5"/>
    <w:rsid w:val="00835D5B"/>
    <w:rsid w:val="00864F65"/>
    <w:rsid w:val="00870DFC"/>
    <w:rsid w:val="008748C6"/>
    <w:rsid w:val="008844E2"/>
    <w:rsid w:val="008910FF"/>
    <w:rsid w:val="008B0E12"/>
    <w:rsid w:val="008B6EE6"/>
    <w:rsid w:val="008D1D80"/>
    <w:rsid w:val="008D5D13"/>
    <w:rsid w:val="008E7892"/>
    <w:rsid w:val="008F3835"/>
    <w:rsid w:val="009179FD"/>
    <w:rsid w:val="00931BF0"/>
    <w:rsid w:val="0093406C"/>
    <w:rsid w:val="009456B7"/>
    <w:rsid w:val="009526BA"/>
    <w:rsid w:val="00956D0E"/>
    <w:rsid w:val="00974A5E"/>
    <w:rsid w:val="00982569"/>
    <w:rsid w:val="0099018F"/>
    <w:rsid w:val="009953E5"/>
    <w:rsid w:val="009971F5"/>
    <w:rsid w:val="009A4477"/>
    <w:rsid w:val="009B5918"/>
    <w:rsid w:val="009D6AF3"/>
    <w:rsid w:val="009E298A"/>
    <w:rsid w:val="009F3268"/>
    <w:rsid w:val="009F5CA6"/>
    <w:rsid w:val="00A2242A"/>
    <w:rsid w:val="00A42BF5"/>
    <w:rsid w:val="00A62730"/>
    <w:rsid w:val="00A65874"/>
    <w:rsid w:val="00AA4AC5"/>
    <w:rsid w:val="00AE2E2B"/>
    <w:rsid w:val="00AE5584"/>
    <w:rsid w:val="00AF3A17"/>
    <w:rsid w:val="00AF463B"/>
    <w:rsid w:val="00AF4A14"/>
    <w:rsid w:val="00AF7199"/>
    <w:rsid w:val="00B11E1D"/>
    <w:rsid w:val="00B1443D"/>
    <w:rsid w:val="00B14C09"/>
    <w:rsid w:val="00B27BEA"/>
    <w:rsid w:val="00B27FB9"/>
    <w:rsid w:val="00B453A4"/>
    <w:rsid w:val="00B51829"/>
    <w:rsid w:val="00B6158B"/>
    <w:rsid w:val="00B83211"/>
    <w:rsid w:val="00B83EA3"/>
    <w:rsid w:val="00B8512A"/>
    <w:rsid w:val="00B87AA5"/>
    <w:rsid w:val="00B954ED"/>
    <w:rsid w:val="00BA0C34"/>
    <w:rsid w:val="00BB64FB"/>
    <w:rsid w:val="00BD5DC8"/>
    <w:rsid w:val="00BE4E07"/>
    <w:rsid w:val="00BE66C1"/>
    <w:rsid w:val="00C007FC"/>
    <w:rsid w:val="00C04693"/>
    <w:rsid w:val="00C07F8E"/>
    <w:rsid w:val="00C20BC6"/>
    <w:rsid w:val="00C301E0"/>
    <w:rsid w:val="00C43959"/>
    <w:rsid w:val="00C43A65"/>
    <w:rsid w:val="00C45A89"/>
    <w:rsid w:val="00C514D7"/>
    <w:rsid w:val="00C641CB"/>
    <w:rsid w:val="00C74C2F"/>
    <w:rsid w:val="00C76540"/>
    <w:rsid w:val="00CC5A14"/>
    <w:rsid w:val="00CC5DA7"/>
    <w:rsid w:val="00CD1B9D"/>
    <w:rsid w:val="00D046BE"/>
    <w:rsid w:val="00D0769D"/>
    <w:rsid w:val="00D1726F"/>
    <w:rsid w:val="00D20EA7"/>
    <w:rsid w:val="00D518EA"/>
    <w:rsid w:val="00D52216"/>
    <w:rsid w:val="00D54BC9"/>
    <w:rsid w:val="00D550D1"/>
    <w:rsid w:val="00D71193"/>
    <w:rsid w:val="00D75FE6"/>
    <w:rsid w:val="00D844F0"/>
    <w:rsid w:val="00D84B63"/>
    <w:rsid w:val="00D90490"/>
    <w:rsid w:val="00DA4C03"/>
    <w:rsid w:val="00DD24B6"/>
    <w:rsid w:val="00DD7C8B"/>
    <w:rsid w:val="00DF209E"/>
    <w:rsid w:val="00E05E9D"/>
    <w:rsid w:val="00E24E2F"/>
    <w:rsid w:val="00E32FF5"/>
    <w:rsid w:val="00E36F49"/>
    <w:rsid w:val="00E4490B"/>
    <w:rsid w:val="00E7084B"/>
    <w:rsid w:val="00E722DE"/>
    <w:rsid w:val="00E74830"/>
    <w:rsid w:val="00E855FA"/>
    <w:rsid w:val="00E86091"/>
    <w:rsid w:val="00EB0D9E"/>
    <w:rsid w:val="00EC38C8"/>
    <w:rsid w:val="00EC6301"/>
    <w:rsid w:val="00EE37C0"/>
    <w:rsid w:val="00EE7C15"/>
    <w:rsid w:val="00EF03D6"/>
    <w:rsid w:val="00EF167D"/>
    <w:rsid w:val="00F01552"/>
    <w:rsid w:val="00F01AD9"/>
    <w:rsid w:val="00F04A42"/>
    <w:rsid w:val="00F25B92"/>
    <w:rsid w:val="00F37084"/>
    <w:rsid w:val="00F67BC4"/>
    <w:rsid w:val="00F71DDA"/>
    <w:rsid w:val="00F733B4"/>
    <w:rsid w:val="00F900C9"/>
    <w:rsid w:val="00F92222"/>
    <w:rsid w:val="00F9518A"/>
    <w:rsid w:val="00FA1730"/>
    <w:rsid w:val="00FA3AAF"/>
    <w:rsid w:val="00FB48B0"/>
    <w:rsid w:val="00FC5657"/>
    <w:rsid w:val="00FC6DD1"/>
    <w:rsid w:val="00FD15F3"/>
    <w:rsid w:val="00FD7D16"/>
    <w:rsid w:val="00FE441B"/>
    <w:rsid w:val="00FF1389"/>
    <w:rsid w:val="00FF62CB"/>
    <w:rsid w:val="00FF78C7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552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5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F01552"/>
    <w:pPr>
      <w:keepNext/>
      <w:shd w:val="clear" w:color="auto" w:fill="D9D9D9"/>
      <w:suppressAutoHyphens/>
      <w:spacing w:after="40" w:line="240" w:lineRule="auto"/>
      <w:ind w:left="2880" w:hanging="360"/>
      <w:jc w:val="center"/>
      <w:outlineLvl w:val="3"/>
    </w:pPr>
    <w:rPr>
      <w:rFonts w:ascii="Times New Roman" w:eastAsia="Times New Roman" w:hAnsi="Times New Roman"/>
      <w:b/>
      <w:bCs/>
      <w:sz w:val="20"/>
      <w:szCs w:val="20"/>
      <w:shd w:val="clear" w:color="auto" w:fill="D9D9D9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F01552"/>
    <w:pPr>
      <w:keepNext/>
      <w:keepLines/>
      <w:spacing w:before="200" w:after="0"/>
      <w:outlineLvl w:val="4"/>
    </w:pPr>
    <w:rPr>
      <w:rFonts w:ascii="Cambria" w:hAnsi="Cambria"/>
      <w:color w:val="233E5F"/>
    </w:rPr>
  </w:style>
  <w:style w:type="paragraph" w:styleId="Heading8">
    <w:name w:val="heading 8"/>
    <w:basedOn w:val="Normal"/>
    <w:next w:val="Normal"/>
    <w:link w:val="Heading8Char"/>
    <w:qFormat/>
    <w:rsid w:val="00F01552"/>
    <w:pPr>
      <w:keepNext/>
      <w:keepLines/>
      <w:spacing w:before="200" w:after="0"/>
      <w:outlineLvl w:val="7"/>
    </w:pPr>
    <w:rPr>
      <w:rFonts w:ascii="Cambria" w:hAnsi="Cambria"/>
      <w:color w:val="3F3F3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01552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rsid w:val="00F01552"/>
  </w:style>
  <w:style w:type="character" w:customStyle="1" w:styleId="FooterChar">
    <w:name w:val="Footer Char"/>
    <w:basedOn w:val="DefaultParagraphFont"/>
    <w:link w:val="Footer"/>
    <w:rsid w:val="00F01552"/>
  </w:style>
  <w:style w:type="character" w:customStyle="1" w:styleId="normalchar">
    <w:name w:val="normal__char"/>
    <w:basedOn w:val="DefaultParagraphFont"/>
    <w:rsid w:val="00F01552"/>
  </w:style>
  <w:style w:type="character" w:customStyle="1" w:styleId="BodyText3Char">
    <w:name w:val="Body Text 3 Char"/>
    <w:basedOn w:val="DefaultParagraphFont"/>
    <w:link w:val="BodyText3858D7CFB-ED40-4347-BF05-701D383B685F858D7CFB-ED40-4347-BF05-701D383B685F"/>
    <w:rsid w:val="00F01552"/>
    <w:rPr>
      <w:rFonts w:ascii="Verdana" w:eastAsia="Times New Roman" w:hAnsi="Verdana" w:cs="Times New Roman"/>
      <w:sz w:val="17"/>
      <w:szCs w:val="20"/>
      <w:lang w:val="en-US" w:eastAsia="ar-SA"/>
    </w:rPr>
  </w:style>
  <w:style w:type="character" w:customStyle="1" w:styleId="Heading8Char">
    <w:name w:val="Heading 8 Char"/>
    <w:basedOn w:val="DefaultParagraphFont"/>
    <w:link w:val="Heading8"/>
    <w:rsid w:val="00F01552"/>
    <w:rPr>
      <w:rFonts w:ascii="Cambria" w:hAnsi="Cambria"/>
      <w:color w:val="3F3F3F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F01552"/>
    <w:rPr>
      <w:rFonts w:ascii="Cambria" w:hAnsi="Cambria"/>
      <w:color w:val="233E5F"/>
    </w:rPr>
  </w:style>
  <w:style w:type="character" w:customStyle="1" w:styleId="Heading4Char">
    <w:name w:val="Heading 4 Char"/>
    <w:basedOn w:val="DefaultParagraphFont"/>
    <w:link w:val="Heading4"/>
    <w:rsid w:val="00F01552"/>
    <w:rPr>
      <w:rFonts w:ascii="Times New Roman" w:eastAsia="Times New Roman" w:hAnsi="Times New Roman" w:cs="Times New Roman"/>
      <w:b/>
      <w:bCs/>
      <w:sz w:val="20"/>
      <w:szCs w:val="20"/>
      <w:shd w:val="clear" w:color="auto" w:fill="D9D9D9"/>
      <w:lang w:eastAsia="ar-SA"/>
    </w:rPr>
  </w:style>
  <w:style w:type="paragraph" w:styleId="Footer">
    <w:name w:val="footer"/>
    <w:basedOn w:val="Normal"/>
    <w:link w:val="FooterChar"/>
    <w:rsid w:val="00F01552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rsid w:val="00F01552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qFormat/>
    <w:rsid w:val="00F01552"/>
    <w:pPr>
      <w:ind w:left="720"/>
    </w:pPr>
  </w:style>
  <w:style w:type="paragraph" w:customStyle="1" w:styleId="paragrapgh3">
    <w:name w:val="paragrapgh 3"/>
    <w:basedOn w:val="BodyText"/>
    <w:rsid w:val="00F01552"/>
  </w:style>
  <w:style w:type="paragraph" w:customStyle="1" w:styleId="NormalVerdana">
    <w:name w:val="Normal + Verdana"/>
    <w:basedOn w:val="Normal"/>
    <w:rsid w:val="00F01552"/>
    <w:pPr>
      <w:spacing w:after="0" w:line="360" w:lineRule="auto"/>
      <w:ind w:left="360" w:hanging="360"/>
      <w:jc w:val="both"/>
    </w:pPr>
    <w:rPr>
      <w:rFonts w:ascii="Verdana" w:eastAsia="Times New Roman" w:hAnsi="Verdana"/>
      <w:sz w:val="20"/>
      <w:szCs w:val="20"/>
      <w:lang w:eastAsia="ar-SA"/>
    </w:rPr>
  </w:style>
  <w:style w:type="paragraph" w:customStyle="1" w:styleId="BodyText3858D7CFB-ED40-4347-BF05-701D383B685F858D7CFB-ED40-4347-BF05-701D383B685F">
    <w:name w:val="Body Text 3{858D7CFB-ED40-4347-BF05-701D383B685F}{858D7CFB-ED40-4347-BF05-701D383B685F}"/>
    <w:basedOn w:val="Normal"/>
    <w:link w:val="BodyText3Char"/>
    <w:rsid w:val="00F01552"/>
    <w:pPr>
      <w:suppressAutoHyphens/>
      <w:spacing w:after="0" w:line="240" w:lineRule="auto"/>
      <w:jc w:val="both"/>
    </w:pPr>
    <w:rPr>
      <w:rFonts w:ascii="Verdana" w:eastAsia="Times New Roman" w:hAnsi="Verdana"/>
      <w:sz w:val="17"/>
      <w:szCs w:val="20"/>
      <w:lang w:eastAsia="ar-SA"/>
    </w:rPr>
  </w:style>
  <w:style w:type="paragraph" w:customStyle="1" w:styleId="NormalWeb858D7CFB-ED40-4347-BF05-701D383B685F858D7CFB-ED40-4347-BF05-701D383B685F">
    <w:name w:val="Normal (Web){858D7CFB-ED40-4347-BF05-701D383B685F}{858D7CFB-ED40-4347-BF05-701D383B685F}"/>
    <w:basedOn w:val="Normal"/>
    <w:rsid w:val="00F01552"/>
    <w:pPr>
      <w:suppressAutoHyphens/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BodyText">
    <w:name w:val="Body Text"/>
    <w:basedOn w:val="Normal"/>
    <w:rsid w:val="00F01552"/>
    <w:pPr>
      <w:spacing w:after="120"/>
    </w:pPr>
    <w:rPr>
      <w:sz w:val="24"/>
      <w:szCs w:val="24"/>
    </w:rPr>
  </w:style>
  <w:style w:type="character" w:customStyle="1" w:styleId="mw-headline">
    <w:name w:val="mw-headline"/>
    <w:basedOn w:val="DefaultParagraphFont"/>
    <w:rsid w:val="00626566"/>
  </w:style>
  <w:style w:type="character" w:customStyle="1" w:styleId="apple-style-span">
    <w:name w:val="apple-style-span"/>
    <w:basedOn w:val="DefaultParagraphFont"/>
    <w:rsid w:val="00E855FA"/>
  </w:style>
  <w:style w:type="paragraph" w:styleId="NormalWeb">
    <w:name w:val="Normal (Web)"/>
    <w:basedOn w:val="Normal"/>
    <w:uiPriority w:val="99"/>
    <w:rsid w:val="00AE5584"/>
    <w:pPr>
      <w:spacing w:before="100" w:after="10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52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PlainText">
    <w:name w:val="Plain Text"/>
    <w:basedOn w:val="Normal"/>
    <w:link w:val="PlainTextChar"/>
    <w:unhideWhenUsed/>
    <w:rsid w:val="0051152D"/>
    <w:pPr>
      <w:spacing w:after="0" w:line="240" w:lineRule="auto"/>
    </w:pPr>
    <w:rPr>
      <w:rFonts w:ascii="Arial" w:eastAsia="Times New Roman" w:hAnsi="Arial"/>
      <w:b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rsid w:val="0051152D"/>
    <w:rPr>
      <w:rFonts w:ascii="Arial" w:eastAsia="Times New Roman" w:hAnsi="Arial"/>
      <w:b/>
      <w:sz w:val="22"/>
      <w:lang w:val="en-GB"/>
    </w:rPr>
  </w:style>
  <w:style w:type="paragraph" w:customStyle="1" w:styleId="RMHeading1">
    <w:name w:val="RM Heading 1"/>
    <w:basedOn w:val="Normal"/>
    <w:rsid w:val="00643535"/>
    <w:pPr>
      <w:widowControl w:val="0"/>
      <w:autoSpaceDE w:val="0"/>
      <w:autoSpaceDN w:val="0"/>
      <w:adjustRightInd w:val="0"/>
      <w:spacing w:after="56" w:line="240" w:lineRule="auto"/>
    </w:pPr>
    <w:rPr>
      <w:rFonts w:ascii="Arial" w:eastAsia="Times New Roman" w:hAnsi="Arial" w:cs="Arial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3" Type="http://schemas.openxmlformats.org/officeDocument/2006/relationships/fontTable" Target="fontTable.xml"/><Relationship Id="rId7" Type="http://schemas.openxmlformats.org/officeDocument/2006/relationships/numbering" Target="numbering.xml"/><Relationship Id="rId2" Type="http://schemas.openxmlformats.org/officeDocument/2006/relationships/webSettings" Target="webSettings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11" Type="http://schemas.openxmlformats.org/officeDocument/2006/relationships/customXml" Target="../customXml/item3.xml"/><Relationship Id="rId5" Type="http://schemas.openxmlformats.org/officeDocument/2006/relationships/image" Target="https://rdxfootmark.naukri.com/v2/track/openCv?trackingInfo=27110f6bbff636403186f61b15457286134f530e18705c4458440321091b5b58110b100118485a59014356014b4450530401195c1333471b1b1114455058085343011503504e1c180c571833471b1b0713455e5c0e595601514841481f0f2b561358191b195115495d0c00584e4209430247460c590858184508105042445b0c0f054e4108120211474a411b1213471b1b1114445f5d0d594e130d12115c6&amp;docType=docx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mailto:potinenisr@gmail.com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604FA49236042814755E8B88F5F89" ma:contentTypeVersion="4" ma:contentTypeDescription="Create a new document." ma:contentTypeScope="" ma:versionID="711cae9288efe3baa82a2d8cda4c892a">
  <xsd:schema xmlns:xsd="http://www.w3.org/2001/XMLSchema" xmlns:xs="http://www.w3.org/2001/XMLSchema" xmlns:p="http://schemas.microsoft.com/office/2006/metadata/properties" xmlns:ns2="a03d14cf-b959-4a09-a680-184f38cab27e" xmlns:ns3="70e6b4af-2614-456a-908d-2e9a363f6508" targetNamespace="http://schemas.microsoft.com/office/2006/metadata/properties" ma:root="true" ma:fieldsID="259bb351d636bf78d3ba03691cbf957d" ns2:_="" ns3:_="">
    <xsd:import namespace="a03d14cf-b959-4a09-a680-184f38cab27e"/>
    <xsd:import namespace="70e6b4af-2614-456a-908d-2e9a363f6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d14cf-b959-4a09-a680-184f38cab2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e6b4af-2614-456a-908d-2e9a363f6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4B38A3-8453-4C73-8506-DFE6AC020F67}"/>
</file>

<file path=customXml/itemProps2.xml><?xml version="1.0" encoding="utf-8"?>
<ds:datastoreItem xmlns:ds="http://schemas.openxmlformats.org/officeDocument/2006/customXml" ds:itemID="{31D0DAFD-D68B-44D8-83E2-20286B928C18}"/>
</file>

<file path=customXml/itemProps3.xml><?xml version="1.0" encoding="utf-8"?>
<ds:datastoreItem xmlns:ds="http://schemas.openxmlformats.org/officeDocument/2006/customXml" ds:itemID="{D862CE24-1BE7-477C-87B8-12F502AE0E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hhh</vt:lpstr>
    </vt:vector>
  </TitlesOfParts>
  <Company>HP</Company>
  <LinksUpToDate>false</LinksUpToDate>
  <CharactersWithSpaces>7684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hhh</dc:title>
  <dc:creator>BABJAI</dc:creator>
  <cp:lastModifiedBy>Windows User</cp:lastModifiedBy>
  <cp:revision>4</cp:revision>
  <cp:lastPrinted>1900-12-31T18:30:00Z</cp:lastPrinted>
  <dcterms:created xsi:type="dcterms:W3CDTF">2022-10-26T14:04:00Z</dcterms:created>
  <dcterms:modified xsi:type="dcterms:W3CDTF">2022-11-03T06:16:00Z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1033-8.1.0.3016</vt:lpwstr>
  </property>
  <property fmtid="{D5CDD505-2E9C-101B-9397-08002B2CF9AE}" pid="3" name="ContentTypeId">
    <vt:lpwstr>0x010100FB7604FA49236042814755E8B88F5F89</vt:lpwstr>
  </property>
</Properties>
</file>